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Pr="00A9671D" w:rsidR="004B5239" w:rsidP="2469CEDA" w:rsidRDefault="00CB0FAE" w14:paraId="2993097B" w14:textId="77777777">
      <w:pPr>
        <w:spacing w:after="0"/>
        <w:jc w:val="center"/>
        <w:rPr>
          <w:rFonts w:ascii="High Tower Text" w:hAnsi="High Tower Text"/>
          <w:b/>
          <w:bCs/>
          <w:color w:val="BF8F00" w:themeColor="accent1" w:themeShade="BF"/>
          <w:sz w:val="64"/>
          <w:szCs w:val="64"/>
        </w:rPr>
      </w:pPr>
      <w:r w:rsidRPr="00A9671D">
        <w:rPr>
          <w:rFonts w:ascii="High Tower Text" w:hAnsi="High Tower Text"/>
          <w:noProof/>
          <w:color w:val="2C2C2C" w:themeColor="text1"/>
          <w:sz w:val="64"/>
          <w:szCs w:val="64"/>
          <w:lang w:eastAsia="en-US"/>
        </w:rPr>
        <mc:AlternateContent>
          <mc:Choice Requires="wps">
            <w:drawing>
              <wp:anchor distT="0" distB="0" distL="114300" distR="114300" simplePos="0" relativeHeight="251658241" behindDoc="1" locked="0" layoutInCell="1" allowOverlap="1" wp14:anchorId="21981F09" wp14:editId="63EB6998">
                <wp:simplePos x="0" y="0"/>
                <wp:positionH relativeFrom="margin">
                  <wp:align>left</wp:align>
                </wp:positionH>
                <wp:positionV relativeFrom="margin">
                  <wp:align>bottom</wp:align>
                </wp:positionV>
                <wp:extent cx="1828165" cy="8872855"/>
                <wp:effectExtent l="0" t="0" r="635" b="4445"/>
                <wp:wrapTight wrapText="bothSides">
                  <wp:wrapPolygon edited="0">
                    <wp:start x="0" y="0"/>
                    <wp:lineTo x="0" y="21564"/>
                    <wp:lineTo x="21382" y="21564"/>
                    <wp:lineTo x="21382" y="0"/>
                    <wp:lineTo x="0" y="0"/>
                  </wp:wrapPolygon>
                </wp:wrapTight>
                <wp:docPr id="203" name="Rectangle 203"/>
                <wp:cNvGraphicFramePr/>
                <a:graphic xmlns:a="http://schemas.openxmlformats.org/drawingml/2006/main">
                  <a:graphicData uri="http://schemas.microsoft.com/office/word/2010/wordprocessingShape">
                    <wps:wsp>
                      <wps:cNvSpPr/>
                      <wps:spPr>
                        <a:xfrm>
                          <a:off x="0" y="0"/>
                          <a:ext cx="1828165" cy="887285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6731" w:rsidP="00CB0FAE" w:rsidRDefault="00D46731" w14:paraId="094C9507" w14:textId="77777777">
                            <w:pPr>
                              <w:rPr>
                                <w:i/>
                                <w:color w:val="FFFFFF" w:themeColor="background1"/>
                              </w:rPr>
                            </w:pPr>
                            <w:r>
                              <w:rPr>
                                <w:i/>
                                <w:color w:val="FFFFFF" w:themeColor="background1"/>
                              </w:rPr>
                              <w:t>“I’m passionate about getting results and thrive on business and technology challenges.”</w:t>
                            </w:r>
                          </w:p>
                          <w:p w:rsidRPr="00DB2608" w:rsidR="00D46731" w:rsidP="00CB0FAE" w:rsidRDefault="00D46731" w14:paraId="672A6659" w14:textId="77777777">
                            <w:pPr>
                              <w:rPr>
                                <w:i/>
                                <w:color w:val="FFFFFF" w:themeColor="background1"/>
                              </w:rPr>
                            </w:pPr>
                          </w:p>
                          <w:p w:rsidR="00D46731" w:rsidP="00CB0FAE" w:rsidRDefault="00D46731" w14:paraId="0C217BD7" w14:textId="77777777">
                            <w:pPr>
                              <w:rPr>
                                <w:b/>
                                <w:color w:val="FFFFFF" w:themeColor="background1"/>
                                <w:sz w:val="32"/>
                              </w:rPr>
                            </w:pPr>
                            <w:r>
                              <w:rPr>
                                <w:b/>
                                <w:color w:val="FFFFFF" w:themeColor="background1"/>
                                <w:sz w:val="32"/>
                              </w:rPr>
                              <w:t>COMPETENCIES</w:t>
                            </w:r>
                          </w:p>
                          <w:p w:rsidRPr="00B77B7E" w:rsidR="00D46731" w:rsidP="000A1FAC" w:rsidRDefault="00D46731" w14:paraId="2601E0EF"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Strategic Planning</w:t>
                            </w:r>
                          </w:p>
                          <w:p w:rsidRPr="00B77B7E" w:rsidR="00D46731" w:rsidP="000A1FAC" w:rsidRDefault="00D46731" w14:paraId="32264BB9"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Management</w:t>
                            </w:r>
                          </w:p>
                          <w:p w:rsidR="00D46731" w:rsidP="000A1FAC" w:rsidRDefault="00D46731" w14:paraId="08C06C1A"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Process Improvement</w:t>
                            </w:r>
                          </w:p>
                          <w:p w:rsidRPr="00B77B7E" w:rsidR="00D46731" w:rsidP="000A1FAC" w:rsidRDefault="00D46731" w14:paraId="10B11C1F"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Risk Mitigation</w:t>
                            </w:r>
                          </w:p>
                          <w:p w:rsidR="00D46731" w:rsidP="000A1FAC" w:rsidRDefault="00D46731" w14:paraId="7AF05F14"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Enterprise Resource Planning</w:t>
                            </w:r>
                          </w:p>
                          <w:p w:rsidR="00D46731" w:rsidP="000A1FAC" w:rsidRDefault="00D46731" w14:paraId="3869A6A7"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Innovation</w:t>
                            </w:r>
                          </w:p>
                          <w:p w:rsidRPr="00B77B7E" w:rsidR="00D46731" w:rsidP="000A1FAC" w:rsidRDefault="00D46731" w14:paraId="1AF9B3F9"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Transformation Change Leadership</w:t>
                            </w:r>
                          </w:p>
                          <w:p w:rsidR="00D46731" w:rsidP="000A1FAC" w:rsidRDefault="00D46731" w14:paraId="76D0037B"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Consensus Building</w:t>
                            </w:r>
                          </w:p>
                          <w:p w:rsidR="00D46731" w:rsidP="000A1FAC" w:rsidRDefault="00D46731" w14:paraId="21B4AB76"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Budgeting</w:t>
                            </w:r>
                          </w:p>
                          <w:p w:rsidRPr="00B77B7E" w:rsidR="00D46731" w:rsidP="000A1FAC" w:rsidRDefault="00D46731" w14:paraId="49615035"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Cost Containment</w:t>
                            </w:r>
                          </w:p>
                          <w:p w:rsidR="00D46731" w:rsidP="000A1FAC" w:rsidRDefault="00D46731" w14:paraId="55322239"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Cloud Strategy and Management</w:t>
                            </w:r>
                          </w:p>
                          <w:p w:rsidRPr="000A1FAC" w:rsidR="00D46731" w:rsidP="000A1FAC" w:rsidRDefault="00D46731" w14:paraId="3CC05E18"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Team Building</w:t>
                            </w:r>
                          </w:p>
                          <w:p w:rsidRPr="00B77B7E" w:rsidR="00D46731" w:rsidP="000A1FAC" w:rsidRDefault="00D46731" w14:paraId="04528168"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Portfolio and Project Management</w:t>
                            </w:r>
                          </w:p>
                          <w:p w:rsidR="00D46731" w:rsidP="000A1FAC" w:rsidRDefault="00D46731" w14:paraId="57A787B4"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Technology Evangelist</w:t>
                            </w:r>
                          </w:p>
                          <w:p w:rsidR="00D46731" w:rsidP="000A1FAC" w:rsidRDefault="00D46731" w14:paraId="1F4BB054"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Technical Planning</w:t>
                            </w:r>
                          </w:p>
                          <w:p w:rsidR="00D46731" w:rsidP="000A1FAC" w:rsidRDefault="00D46731" w14:paraId="3AFF4B84"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Enterprise Architecture</w:t>
                            </w:r>
                          </w:p>
                          <w:p w:rsidRPr="00B77B7E" w:rsidR="00D46731" w:rsidP="000A1FAC" w:rsidRDefault="00D46731" w14:paraId="7B39B5FC"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Operational Excellence</w:t>
                            </w:r>
                          </w:p>
                          <w:p w:rsidR="00D46731" w:rsidP="00CB0FAE" w:rsidRDefault="00D46731" w14:paraId="0A37501D" w14:textId="77777777">
                            <w:pPr>
                              <w:rPr>
                                <w:b/>
                                <w:color w:val="FFFFFF" w:themeColor="background1"/>
                                <w:sz w:val="32"/>
                              </w:rPr>
                            </w:pPr>
                          </w:p>
                          <w:p w:rsidRPr="003D599C" w:rsidR="00D46731" w:rsidP="00CB0FAE" w:rsidRDefault="00D46731" w14:paraId="74CAEB87" w14:textId="77777777">
                            <w:pPr>
                              <w:rPr>
                                <w:b/>
                                <w:color w:val="FFFFFF" w:themeColor="background1"/>
                                <w:sz w:val="32"/>
                              </w:rPr>
                            </w:pPr>
                            <w:r w:rsidRPr="003D599C">
                              <w:rPr>
                                <w:b/>
                                <w:color w:val="FFFFFF" w:themeColor="background1"/>
                                <w:sz w:val="32"/>
                              </w:rPr>
                              <w:t>ASSOCIATIONS</w:t>
                            </w:r>
                          </w:p>
                          <w:p w:rsidRPr="00B77B7E" w:rsidR="00D46731" w:rsidP="00B517BB" w:rsidRDefault="00D46731" w14:paraId="06B2019B" w14:textId="77777777">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Project Management Institute (PMI)</w:t>
                            </w:r>
                          </w:p>
                          <w:p w:rsidRPr="00B77B7E" w:rsidR="00D46731" w:rsidP="00B517BB" w:rsidRDefault="00D46731" w14:paraId="52D9BF9B" w14:textId="77777777">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Chicago Architecture Group</w:t>
                            </w:r>
                          </w:p>
                          <w:p w:rsidRPr="00B77B7E" w:rsidR="00D46731" w:rsidP="00B517BB" w:rsidRDefault="00D46731" w14:paraId="035F570E" w14:textId="77777777">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Chicago .NET Users Group (CNUG)</w:t>
                            </w:r>
                          </w:p>
                          <w:p w:rsidRPr="00B77B7E" w:rsidR="00D46731" w:rsidP="00B517BB" w:rsidRDefault="00D46731" w14:paraId="182A3674" w14:textId="77777777">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Society for Computer Aided Radiology</w:t>
                            </w:r>
                          </w:p>
                          <w:p w:rsidRPr="003D599C" w:rsidR="00D46731" w:rsidP="00CB0FAE" w:rsidRDefault="00D46731" w14:paraId="5DAB6C7B" w14:textId="77777777">
                            <w:pPr>
                              <w:rPr>
                                <w:b/>
                                <w:color w:val="FFFFFF" w:themeColor="background1"/>
                                <w:sz w:val="20"/>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64E60E33">
              <v:rect id="Rectangle 203" style="position:absolute;left:0;text-align:left;margin-left:0;margin-top:0;width:143.95pt;height:698.65pt;z-index:-251658239;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spid="_x0000_s1026" fillcolor="#0673a5 [2415]" stroked="f" strokeweight="1pt" w14:anchorId="21981F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">
                <v:textbox inset=",14.4pt,8.64pt,18pt">
                  <w:txbxContent>
                    <w:p w:rsidR="00D46731" w:rsidP="00CB0FAE" w:rsidRDefault="00D46731" w14:paraId="3966FC82" w14:textId="77777777">
                      <w:pPr>
                        <w:rPr>
                          <w:i/>
                          <w:color w:val="FFFFFF" w:themeColor="background1"/>
                        </w:rPr>
                      </w:pPr>
                      <w:r>
                        <w:rPr>
                          <w:i/>
                          <w:color w:val="FFFFFF" w:themeColor="background1"/>
                        </w:rPr>
                        <w:t>“I’m passionate about getting results and thrive on business and technology challenges.”</w:t>
                      </w:r>
                    </w:p>
                    <w:p w:rsidRPr="00DB2608" w:rsidR="00D46731" w:rsidP="00CB0FAE" w:rsidRDefault="00D46731" w14:paraId="02EB378F" w14:textId="77777777">
                      <w:pPr>
                        <w:rPr>
                          <w:i/>
                          <w:color w:val="FFFFFF" w:themeColor="background1"/>
                        </w:rPr>
                      </w:pPr>
                    </w:p>
                    <w:p w:rsidR="00D46731" w:rsidP="00CB0FAE" w:rsidRDefault="00D46731" w14:paraId="258D5290" w14:textId="77777777">
                      <w:pPr>
                        <w:rPr>
                          <w:b/>
                          <w:color w:val="FFFFFF" w:themeColor="background1"/>
                          <w:sz w:val="32"/>
                        </w:rPr>
                      </w:pPr>
                      <w:r>
                        <w:rPr>
                          <w:b/>
                          <w:color w:val="FFFFFF" w:themeColor="background1"/>
                          <w:sz w:val="32"/>
                        </w:rPr>
                        <w:t>COMPETENCIES</w:t>
                      </w:r>
                    </w:p>
                    <w:p w:rsidRPr="00B77B7E" w:rsidR="00D46731" w:rsidP="000A1FAC" w:rsidRDefault="00D46731" w14:paraId="239D2A9B"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Strategic Planning</w:t>
                      </w:r>
                    </w:p>
                    <w:p w:rsidRPr="00B77B7E" w:rsidR="00D46731" w:rsidP="000A1FAC" w:rsidRDefault="00D46731" w14:paraId="2481CB58"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Management</w:t>
                      </w:r>
                    </w:p>
                    <w:p w:rsidR="00D46731" w:rsidP="000A1FAC" w:rsidRDefault="00D46731" w14:paraId="1AC0D7E3"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Process Improvement</w:t>
                      </w:r>
                    </w:p>
                    <w:p w:rsidRPr="00B77B7E" w:rsidR="00D46731" w:rsidP="000A1FAC" w:rsidRDefault="00D46731" w14:paraId="159179E1"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Risk Mitigation</w:t>
                      </w:r>
                    </w:p>
                    <w:p w:rsidR="00D46731" w:rsidP="000A1FAC" w:rsidRDefault="00D46731" w14:paraId="232C53DA"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Enterprise Resource Planning</w:t>
                      </w:r>
                    </w:p>
                    <w:p w:rsidR="00D46731" w:rsidP="000A1FAC" w:rsidRDefault="00D46731" w14:paraId="1BA21FE1"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Innovation</w:t>
                      </w:r>
                    </w:p>
                    <w:p w:rsidRPr="00B77B7E" w:rsidR="00D46731" w:rsidP="000A1FAC" w:rsidRDefault="00D46731" w14:paraId="6C62C08E"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Transformation Change Leadership</w:t>
                      </w:r>
                    </w:p>
                    <w:p w:rsidR="00D46731" w:rsidP="000A1FAC" w:rsidRDefault="00D46731" w14:paraId="62AB9D83"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Consensus Building</w:t>
                      </w:r>
                    </w:p>
                    <w:p w:rsidR="00D46731" w:rsidP="000A1FAC" w:rsidRDefault="00D46731" w14:paraId="54652081"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Budgeting</w:t>
                      </w:r>
                    </w:p>
                    <w:p w:rsidRPr="00B77B7E" w:rsidR="00D46731" w:rsidP="000A1FAC" w:rsidRDefault="00D46731" w14:paraId="103BDE20"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Cost Containment</w:t>
                      </w:r>
                    </w:p>
                    <w:p w:rsidR="00D46731" w:rsidP="000A1FAC" w:rsidRDefault="00D46731" w14:paraId="3B995256"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Cloud Strategy and Management</w:t>
                      </w:r>
                    </w:p>
                    <w:p w:rsidRPr="000A1FAC" w:rsidR="00D46731" w:rsidP="000A1FAC" w:rsidRDefault="00D46731" w14:paraId="30001A84"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Team Building</w:t>
                      </w:r>
                    </w:p>
                    <w:p w:rsidRPr="00B77B7E" w:rsidR="00D46731" w:rsidP="000A1FAC" w:rsidRDefault="00D46731" w14:paraId="5BEEADC7"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Portfolio and Project Management</w:t>
                      </w:r>
                    </w:p>
                    <w:p w:rsidR="00D46731" w:rsidP="000A1FAC" w:rsidRDefault="00D46731" w14:paraId="5BC84DD8"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Technology Evangelist</w:t>
                      </w:r>
                    </w:p>
                    <w:p w:rsidR="00D46731" w:rsidP="000A1FAC" w:rsidRDefault="00D46731" w14:paraId="0093829A"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Technical Planning</w:t>
                      </w:r>
                    </w:p>
                    <w:p w:rsidR="00D46731" w:rsidP="000A1FAC" w:rsidRDefault="00D46731" w14:paraId="3C5CBA97"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Enterprise Architecture</w:t>
                      </w:r>
                    </w:p>
                    <w:p w:rsidRPr="00B77B7E" w:rsidR="00D46731" w:rsidP="000A1FAC" w:rsidRDefault="00D46731" w14:paraId="6AA66DA6" w14:textId="77777777">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Operational Excellence</w:t>
                      </w:r>
                    </w:p>
                    <w:p w:rsidR="00D46731" w:rsidP="00CB0FAE" w:rsidRDefault="00D46731" w14:paraId="6A05A809" w14:textId="77777777">
                      <w:pPr>
                        <w:rPr>
                          <w:b/>
                          <w:color w:val="FFFFFF" w:themeColor="background1"/>
                          <w:sz w:val="32"/>
                        </w:rPr>
                      </w:pPr>
                    </w:p>
                    <w:p w:rsidRPr="003D599C" w:rsidR="00D46731" w:rsidP="00CB0FAE" w:rsidRDefault="00D46731" w14:paraId="71B4B020" w14:textId="77777777">
                      <w:pPr>
                        <w:rPr>
                          <w:b/>
                          <w:color w:val="FFFFFF" w:themeColor="background1"/>
                          <w:sz w:val="32"/>
                        </w:rPr>
                      </w:pPr>
                      <w:r w:rsidRPr="003D599C">
                        <w:rPr>
                          <w:b/>
                          <w:color w:val="FFFFFF" w:themeColor="background1"/>
                          <w:sz w:val="32"/>
                        </w:rPr>
                        <w:t>ASSOCIATIONS</w:t>
                      </w:r>
                    </w:p>
                    <w:p w:rsidRPr="00B77B7E" w:rsidR="00D46731" w:rsidP="00B517BB" w:rsidRDefault="00D46731" w14:paraId="3E30D735" w14:textId="77777777">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Project Management Institute (PMI)</w:t>
                      </w:r>
                    </w:p>
                    <w:p w:rsidRPr="00B77B7E" w:rsidR="00D46731" w:rsidP="00B517BB" w:rsidRDefault="00D46731" w14:paraId="50F26F03" w14:textId="77777777">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Chicago Architecture Group</w:t>
                      </w:r>
                    </w:p>
                    <w:p w:rsidRPr="00B77B7E" w:rsidR="00D46731" w:rsidP="00B517BB" w:rsidRDefault="00D46731" w14:paraId="2B69055F" w14:textId="77777777">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Chicago .NET Users Group (CNUG)</w:t>
                      </w:r>
                    </w:p>
                    <w:p w:rsidRPr="00B77B7E" w:rsidR="00D46731" w:rsidP="00B517BB" w:rsidRDefault="00D46731" w14:paraId="062AD177" w14:textId="77777777">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Society for Computer Aided Radiology</w:t>
                      </w:r>
                    </w:p>
                    <w:p w:rsidRPr="003D599C" w:rsidR="00D46731" w:rsidP="00CB0FAE" w:rsidRDefault="00D46731" w14:paraId="5A39BBE3" w14:textId="77777777">
                      <w:pPr>
                        <w:rPr>
                          <w:b/>
                          <w:color w:val="FFFFFF" w:themeColor="background1"/>
                          <w:sz w:val="20"/>
                        </w:rPr>
                      </w:pPr>
                    </w:p>
                  </w:txbxContent>
                </v:textbox>
                <w10:wrap type="tight" anchorx="margin" anchory="margin"/>
              </v:rect>
            </w:pict>
          </mc:Fallback>
        </mc:AlternateContent>
      </w:r>
      <w:r w:rsidRPr="2469CEDA" w:rsidR="004B5239">
        <w:rPr>
          <w:rFonts w:ascii="High Tower Text" w:hAnsi="High Tower Text"/>
          <w:b/>
          <w:bCs/>
          <w:color w:val="2C2C2C" w:themeColor="text1"/>
          <w:sz w:val="64"/>
          <w:szCs w:val="64"/>
        </w:rPr>
        <w:t>JERRY</w:t>
      </w:r>
      <w:r w:rsidRPr="2469CEDA" w:rsidR="004B5239">
        <w:rPr>
          <w:rFonts w:ascii="High Tower Text" w:hAnsi="High Tower Text"/>
          <w:b/>
          <w:bCs/>
          <w:color w:val="BF8F00" w:themeColor="accent1" w:themeShade="BF"/>
          <w:sz w:val="64"/>
          <w:szCs w:val="64"/>
        </w:rPr>
        <w:t xml:space="preserve"> </w:t>
      </w:r>
      <w:r w:rsidRPr="2469CEDA" w:rsidR="004B5239">
        <w:rPr>
          <w:rFonts w:ascii="High Tower Text" w:hAnsi="High Tower Text"/>
          <w:b/>
          <w:bCs/>
          <w:color w:val="0673A5" w:themeColor="text2" w:themeShade="BF"/>
          <w:sz w:val="64"/>
          <w:szCs w:val="64"/>
        </w:rPr>
        <w:t>SHAUGHNESSY</w:t>
      </w:r>
    </w:p>
    <w:p w:rsidRPr="00FE5BF9" w:rsidR="004B5239" w:rsidP="004B5239" w:rsidRDefault="00CB0FAE" w14:paraId="23685C86" w14:textId="77777777">
      <w:pPr>
        <w:spacing w:before="0"/>
        <w:jc w:val="center"/>
      </w:pPr>
      <w:r w:rsidRPr="004B5239">
        <w:rPr>
          <w:noProof/>
          <w:sz w:val="24"/>
          <w:lang w:eastAsia="en-US"/>
        </w:rPr>
        <mc:AlternateContent>
          <mc:Choice Requires="wps">
            <w:drawing>
              <wp:anchor distT="0" distB="0" distL="114300" distR="114300" simplePos="0" relativeHeight="251658240" behindDoc="0" locked="0" layoutInCell="1" allowOverlap="1" wp14:anchorId="7A26D0D0" wp14:editId="3E25B279">
                <wp:simplePos x="0" y="0"/>
                <wp:positionH relativeFrom="page">
                  <wp:posOffset>2526665</wp:posOffset>
                </wp:positionH>
                <wp:positionV relativeFrom="paragraph">
                  <wp:posOffset>322609</wp:posOffset>
                </wp:positionV>
                <wp:extent cx="4460318" cy="6980"/>
                <wp:effectExtent l="0" t="0" r="35560" b="31750"/>
                <wp:wrapNone/>
                <wp:docPr id="4" name="Straight Connector 4"/>
                <wp:cNvGraphicFramePr/>
                <a:graphic xmlns:a="http://schemas.openxmlformats.org/drawingml/2006/main">
                  <a:graphicData uri="http://schemas.microsoft.com/office/word/2010/wordprocessingShape">
                    <wps:wsp>
                      <wps:cNvCnPr/>
                      <wps:spPr>
                        <a:xfrm flipV="1">
                          <a:off x="0" y="0"/>
                          <a:ext cx="4460318" cy="6980"/>
                        </a:xfrm>
                        <a:prstGeom prst="line">
                          <a:avLst/>
                        </a:prstGeom>
                        <a:ln w="25400" cmpd="sng">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88944C3">
              <v:line id="Straight Connector 4" style="position:absolute;flip: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0673a5 [2415]" strokeweight="2pt" from="198.95pt,25.4pt" to="550.15pt,25.95pt" w14:anchorId="2BD68F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">
                <w10:wrap anchorx="page"/>
              </v:line>
            </w:pict>
          </mc:Fallback>
        </mc:AlternateContent>
      </w:r>
      <w:hyperlink w:history="1" r:id="rId9">
        <w:r w:rsidRPr="2469CEDA" w:rsidR="004B5239">
          <w:rPr>
            <w:rStyle w:val="Hyperlink"/>
            <w:color w:val="auto"/>
          </w:rPr>
          <w:t>itdesigner@hotmail.com</w:t>
        </w:r>
      </w:hyperlink>
      <w:r w:rsidRPr="00FE5BF9" w:rsidR="004B5239">
        <w:rPr>
          <w:sz w:val="28"/>
          <w:szCs w:val="28"/>
        </w:rPr>
        <w:t xml:space="preserve"> </w:t>
      </w:r>
      <w:r w:rsidRPr="00FE5BF9" w:rsidR="004B5239">
        <w:rPr>
          <w:rFonts w:ascii="Arial" w:hAnsi="Arial" w:cs="Arial"/>
        </w:rPr>
        <w:t>●</w:t>
      </w:r>
      <w:r w:rsidRPr="00FE5BF9" w:rsidR="004B5239">
        <w:t xml:space="preserve"> </w:t>
      </w:r>
      <w:r w:rsidRPr="2469CEDA" w:rsidR="004B5239">
        <w:rPr>
          <w:sz w:val="28"/>
          <w:szCs w:val="28"/>
        </w:rPr>
        <w:t xml:space="preserve">773.817.3803 </w:t>
      </w:r>
      <w:r w:rsidRPr="00FE5BF9" w:rsidR="004B5239">
        <w:rPr>
          <w:rFonts w:ascii="Arial" w:hAnsi="Arial" w:cs="Arial"/>
        </w:rPr>
        <w:t>●</w:t>
      </w:r>
      <w:r w:rsidRPr="00FE5BF9" w:rsidR="004B5239">
        <w:t xml:space="preserve"> Chicago, IL</w:t>
      </w:r>
    </w:p>
    <w:p w:rsidR="004B5239" w:rsidRDefault="004B5239" w14:paraId="41C8F396" w14:textId="77777777">
      <w:pPr>
        <w:pStyle w:val="Title"/>
        <w:rPr>
          <w:sz w:val="44"/>
        </w:rPr>
      </w:pPr>
    </w:p>
    <w:p w:rsidRPr="00283C0B" w:rsidR="00FE5BF9" w:rsidP="2469CEDA" w:rsidRDefault="2469CEDA" w14:paraId="41731E4F" w14:textId="77777777">
      <w:pPr>
        <w:pStyle w:val="Title"/>
        <w:rPr>
          <w:color w:val="0673A5" w:themeColor="text2" w:themeShade="BF"/>
          <w:sz w:val="36"/>
          <w:szCs w:val="36"/>
        </w:rPr>
      </w:pPr>
      <w:r w:rsidRPr="2469CEDA">
        <w:rPr>
          <w:color w:val="0673A5" w:themeColor="text2" w:themeShade="BF"/>
          <w:sz w:val="36"/>
          <w:szCs w:val="36"/>
        </w:rPr>
        <w:t>SUMMARY</w:t>
      </w:r>
    </w:p>
    <w:p w:rsidRPr="002D0EC1" w:rsidR="00FE5BF9" w:rsidP="136266F0" w:rsidRDefault="2469CEDA" w14:paraId="69D47302" w14:textId="7288BBB4" w14:noSpellErr="1">
      <w:pPr>
        <w:pStyle w:val="Normal"/>
        <w:rPr>
          <w:sz w:val="20"/>
          <w:szCs w:val="20"/>
        </w:rPr>
      </w:pPr>
      <w:r w:rsidRPr="136266F0" w:rsidR="136266F0">
        <w:rPr>
          <w:b w:val="1"/>
          <w:bCs w:val="1"/>
          <w:i w:val="1"/>
          <w:iCs w:val="1"/>
          <w:sz w:val="20"/>
          <w:szCs w:val="20"/>
        </w:rPr>
        <w:t>Strategic and Architectural Leader</w:t>
      </w:r>
      <w:r w:rsidRPr="136266F0" w:rsidR="136266F0">
        <w:rPr>
          <w:sz w:val="20"/>
          <w:szCs w:val="20"/>
        </w:rPr>
        <w:t xml:space="preserve">: driving success through innovation and excellence.  Technology leader with more than 20 years of experience designing, building and delivering innovative, high-tech solutions for businesses and consumers.  Focused on removing the lines between business and technology with strong strategic and long-range planning abilities; skilled in setting product and technology strategies in B2C, B2B, and Product Delivery environments.  Serving as a strategic technology leader, my experience includes leading information services for large-scale organizations with extensive expertise in architecting, directing, and managing the development of Service Oriented systems with a focus on highly scalable and maintainable systems design that realize business strategy.  </w:t>
      </w:r>
      <w:r w:rsidRPr="136266F0" w:rsidR="136266F0">
        <w:rPr>
          <w:sz w:val="20"/>
          <w:szCs w:val="20"/>
        </w:rPr>
        <w:t xml:space="preserve">Transformed processes for operational excellence, managed senior teams of highly integrated technical professionals, managed systems applications architectures and infrastructure, while serving both internal and direct customers. </w:t>
      </w:r>
      <w:r w:rsidRPr="136266F0" w:rsidR="136266F0">
        <w:rPr>
          <w:sz w:val="20"/>
          <w:szCs w:val="20"/>
        </w:rPr>
        <w:t xml:space="preserve">My broad range of industry experience provides for unique perspectives on how technology could and should be used at the enterprise level to augment and leverage existing resources and enhance new business opportunities both on premise and in the cloud.  </w:t>
      </w:r>
    </w:p>
    <w:p w:rsidR="00CB0FAE" w:rsidRDefault="00CB0FAE" w14:paraId="72A3D3EC" w14:textId="77777777">
      <w:pPr>
        <w:pStyle w:val="Title"/>
        <w:rPr>
          <w:color w:val="0673A5" w:themeColor="text2" w:themeShade="BF"/>
          <w:sz w:val="36"/>
        </w:rPr>
      </w:pPr>
    </w:p>
    <w:p w:rsidRPr="00283C0B" w:rsidR="004F065C" w:rsidP="2469CEDA" w:rsidRDefault="2469CEDA" w14:paraId="168A1AEF" w14:textId="77777777">
      <w:pPr>
        <w:pStyle w:val="Title"/>
        <w:rPr>
          <w:color w:val="0673A5" w:themeColor="text2" w:themeShade="BF"/>
          <w:sz w:val="36"/>
          <w:szCs w:val="36"/>
        </w:rPr>
      </w:pPr>
      <w:r w:rsidRPr="2469CEDA">
        <w:rPr>
          <w:color w:val="0673A5" w:themeColor="text2" w:themeShade="BF"/>
          <w:sz w:val="36"/>
          <w:szCs w:val="36"/>
        </w:rPr>
        <w:t>PROFESSIONAL EXPERIENCE</w:t>
      </w:r>
    </w:p>
    <w:p w:rsidR="2469CEDA" w:rsidP="004D465B" w:rsidRDefault="004D465B" w14:paraId="08F02340" w14:textId="1539E0B0">
      <w:pPr>
        <w:pStyle w:val="Style1"/>
      </w:pPr>
      <w:r>
        <w:t xml:space="preserve"> </w:t>
      </w:r>
      <w:proofErr w:type="gramStart"/>
      <w:r w:rsidR="2469CEDA">
        <w:t>Chief  Architect</w:t>
      </w:r>
      <w:proofErr w:type="gramEnd"/>
      <w:r w:rsidR="2469CEDA">
        <w:t xml:space="preserve"> –</w:t>
      </w:r>
      <w:r w:rsidRPr="2469CEDA" w:rsidR="2469CEDA">
        <w:rPr>
          <w:sz w:val="20"/>
          <w:szCs w:val="20"/>
        </w:rPr>
        <w:t xml:space="preserve"> PLACESTER           </w:t>
      </w:r>
      <w:r>
        <w:rPr>
          <w:sz w:val="20"/>
          <w:szCs w:val="20"/>
        </w:rPr>
        <w:t xml:space="preserve">                         </w:t>
      </w:r>
      <w:r w:rsidR="2469CEDA">
        <w:t>APR 2017 - PRESENT</w:t>
      </w:r>
    </w:p>
    <w:p w:rsidR="2469CEDA" w:rsidP="1435590B" w:rsidRDefault="2469CEDA" w14:paraId="0EF4A4C4" w14:noSpellErr="1" w14:textId="02F73C54">
      <w:pPr>
        <w:rPr>
          <w:sz w:val="20"/>
          <w:szCs w:val="20"/>
        </w:rPr>
      </w:pPr>
      <w:r w:rsidRPr="1435590B" w:rsidR="1435590B">
        <w:rPr>
          <w:sz w:val="20"/>
          <w:szCs w:val="20"/>
        </w:rPr>
        <w:t xml:space="preserve">Hands-on strategic Architect for a leading real-estate software company delivering cloud-based solutions for both small as well as the largest real-estate agencies in North America.  Hired to provide the vision and implement a </w:t>
      </w:r>
      <w:r w:rsidRPr="1435590B" w:rsidR="1435590B">
        <w:rPr>
          <w:b w:val="1"/>
          <w:bCs w:val="1"/>
          <w:sz w:val="20"/>
          <w:szCs w:val="20"/>
        </w:rPr>
        <w:t>strategic technology and architecture plan to transform the companies</w:t>
      </w:r>
      <w:r w:rsidRPr="1435590B" w:rsidR="1435590B">
        <w:rPr>
          <w:b w:val="1"/>
          <w:bCs w:val="1"/>
          <w:sz w:val="20"/>
          <w:szCs w:val="20"/>
        </w:rPr>
        <w:t>’</w:t>
      </w:r>
      <w:r w:rsidRPr="1435590B" w:rsidR="1435590B">
        <w:rPr>
          <w:b w:val="1"/>
          <w:bCs w:val="1"/>
          <w:sz w:val="20"/>
          <w:szCs w:val="20"/>
        </w:rPr>
        <w:t xml:space="preserve"> product suite in the cloud</w:t>
      </w:r>
      <w:r w:rsidRPr="1435590B" w:rsidR="1435590B">
        <w:rPr>
          <w:sz w:val="20"/>
          <w:szCs w:val="20"/>
        </w:rPr>
        <w:t xml:space="preserve"> in an effort to streamline processes, expand industry footprint, and improve corporate flexibility.  Responsibilities include:</w:t>
      </w:r>
    </w:p>
    <w:p w:rsidRPr="008D1CB8" w:rsidR="2469CEDA" w:rsidP="008D1CB8" w:rsidRDefault="2469CEDA" w14:paraId="146025C9" w14:textId="2089B127">
      <w:pPr>
        <w:pStyle w:val="ListParagraph"/>
        <w:numPr>
          <w:ilvl w:val="0"/>
          <w:numId w:val="21"/>
        </w:numPr>
        <w:rPr>
          <w:sz w:val="20"/>
          <w:szCs w:val="20"/>
        </w:rPr>
      </w:pPr>
      <w:r w:rsidRPr="008D1CB8">
        <w:rPr>
          <w:sz w:val="20"/>
          <w:szCs w:val="20"/>
        </w:rPr>
        <w:t xml:space="preserve">Provide enterprise-wide architecture and capabilities vision to achieve desired business outcomes, while simultaneously optimizing daily operation. </w:t>
      </w:r>
    </w:p>
    <w:p w:rsidRPr="008D1CB8" w:rsidR="2469CEDA" w:rsidP="008D1CB8" w:rsidRDefault="2469CEDA" w14:paraId="74986BD5" w14:textId="5E8070E3">
      <w:pPr>
        <w:pStyle w:val="ListParagraph"/>
        <w:numPr>
          <w:ilvl w:val="0"/>
          <w:numId w:val="21"/>
        </w:numPr>
        <w:rPr>
          <w:sz w:val="20"/>
          <w:szCs w:val="20"/>
        </w:rPr>
      </w:pPr>
      <w:r w:rsidRPr="008D1CB8">
        <w:rPr>
          <w:sz w:val="20"/>
          <w:szCs w:val="20"/>
        </w:rPr>
        <w:t>Recognized innovator with exceptional leadership and managerial skills required for successful execution of major initiatives - focused on cloud strategy while evangelizing the long-term architectural vision and business goals.</w:t>
      </w:r>
    </w:p>
    <w:p w:rsidRPr="008D1CB8" w:rsidR="2F7EE153" w:rsidP="008D1CB8" w:rsidRDefault="2F7EE153" w14:paraId="7A9AAE7B" w14:textId="268C137D">
      <w:pPr>
        <w:pStyle w:val="ListParagraph"/>
        <w:numPr>
          <w:ilvl w:val="0"/>
          <w:numId w:val="21"/>
        </w:numPr>
        <w:rPr>
          <w:sz w:val="20"/>
          <w:szCs w:val="20"/>
        </w:rPr>
      </w:pPr>
      <w:r w:rsidRPr="008D1CB8">
        <w:rPr>
          <w:sz w:val="20"/>
          <w:szCs w:val="20"/>
        </w:rPr>
        <w:t>Define and manage the technical and process Cloud strategy, lead architectural designs, balance initiatives, provide risk mitigation – all while delivering day-to-day features and functionality.</w:t>
      </w:r>
    </w:p>
    <w:p w:rsidRPr="008D1CB8" w:rsidR="2469CEDA" w:rsidP="008D1CB8" w:rsidRDefault="2469CEDA" w14:paraId="392DE1E8" w14:textId="04D41ED9">
      <w:pPr>
        <w:pStyle w:val="ListParagraph"/>
        <w:numPr>
          <w:ilvl w:val="0"/>
          <w:numId w:val="21"/>
        </w:numPr>
        <w:rPr>
          <w:sz w:val="20"/>
          <w:szCs w:val="20"/>
        </w:rPr>
      </w:pPr>
      <w:r w:rsidRPr="008D1CB8">
        <w:rPr>
          <w:sz w:val="20"/>
          <w:szCs w:val="20"/>
        </w:rPr>
        <w:t>Support entire C-level suite, covering all major functional areas and lines of business; partner with executive leadership to ensure alignment on major initiatives and reviews with Board of Directors to gain formal approval where appropriate</w:t>
      </w:r>
      <w:r w:rsidRPr="008D1CB8" w:rsidR="2F7EE153">
        <w:rPr>
          <w:sz w:val="20"/>
          <w:szCs w:val="20"/>
        </w:rPr>
        <w:t>.</w:t>
      </w:r>
    </w:p>
    <w:p w:rsidRPr="008D1CB8" w:rsidR="2469CEDA" w:rsidP="008D1CB8" w:rsidRDefault="2469CEDA" w14:paraId="26C82FBD" w14:textId="1E3568EC">
      <w:pPr>
        <w:pStyle w:val="ListParagraph"/>
        <w:numPr>
          <w:ilvl w:val="0"/>
          <w:numId w:val="21"/>
        </w:numPr>
        <w:rPr>
          <w:sz w:val="20"/>
          <w:szCs w:val="20"/>
        </w:rPr>
      </w:pPr>
      <w:r w:rsidRPr="008D1CB8">
        <w:rPr>
          <w:sz w:val="20"/>
          <w:szCs w:val="20"/>
        </w:rPr>
        <w:t>Proven results in negotiating and optimizing vendor relationships and managing vendors in-step with the Legal department, handling everything from software selection to pricing, business terms, and finalizing contracts</w:t>
      </w:r>
      <w:r w:rsidRPr="008D1CB8" w:rsidR="2F7EE153">
        <w:rPr>
          <w:sz w:val="20"/>
          <w:szCs w:val="20"/>
        </w:rPr>
        <w:t>.</w:t>
      </w:r>
    </w:p>
    <w:p w:rsidR="2469CEDA" w:rsidP="008D1CB8" w:rsidRDefault="2469CEDA" w14:paraId="73D211E2" w14:textId="7A9E7942">
      <w:pPr>
        <w:pStyle w:val="ListParagraph"/>
        <w:numPr>
          <w:ilvl w:val="0"/>
          <w:numId w:val="19"/>
        </w:numPr>
        <w:rPr>
          <w:sz w:val="20"/>
          <w:szCs w:val="20"/>
        </w:rPr>
      </w:pPr>
      <w:r w:rsidRPr="2469CEDA">
        <w:rPr>
          <w:sz w:val="20"/>
          <w:szCs w:val="20"/>
        </w:rPr>
        <w:lastRenderedPageBreak/>
        <w:t>Build and lead high performing teams, optimizing a flexible organization structure through mix of FTE and contract resources, utilizing both on-shore and off-shore – improving cycle time and ensuring faster delivery</w:t>
      </w:r>
    </w:p>
    <w:p w:rsidR="2469CEDA" w:rsidP="0EA58F3A" w:rsidRDefault="2469CEDA" w14:paraId="4E0E4B92" w14:textId="2177452D" w14:noSpellErr="1">
      <w:pPr>
        <w:pStyle w:val="ListParagraph"/>
        <w:numPr>
          <w:ilvl w:val="0"/>
          <w:numId w:val="19"/>
        </w:numPr>
        <w:rPr>
          <w:sz w:val="20"/>
          <w:szCs w:val="20"/>
        </w:rPr>
      </w:pPr>
      <w:r w:rsidRPr="0EA58F3A" w:rsidR="0EA58F3A">
        <w:rPr>
          <w:sz w:val="20"/>
          <w:szCs w:val="20"/>
        </w:rPr>
        <w:t xml:space="preserve">Consistently </w:t>
      </w:r>
      <w:r w:rsidRPr="0EA58F3A" w:rsidR="0EA58F3A">
        <w:rPr>
          <w:sz w:val="20"/>
          <w:szCs w:val="20"/>
        </w:rPr>
        <w:t>seek</w:t>
      </w:r>
      <w:r w:rsidRPr="0EA58F3A" w:rsidR="0EA58F3A">
        <w:rPr>
          <w:sz w:val="20"/>
          <w:szCs w:val="20"/>
        </w:rPr>
        <w:t xml:space="preserve"> out and </w:t>
      </w:r>
      <w:r w:rsidRPr="0EA58F3A" w:rsidR="0EA58F3A">
        <w:rPr>
          <w:sz w:val="20"/>
          <w:szCs w:val="20"/>
        </w:rPr>
        <w:t>leverage</w:t>
      </w:r>
      <w:r w:rsidRPr="0EA58F3A" w:rsidR="0EA58F3A">
        <w:rPr>
          <w:sz w:val="20"/>
          <w:szCs w:val="20"/>
        </w:rPr>
        <w:t xml:space="preserve"> cost savings opportunities – </w:t>
      </w:r>
      <w:r w:rsidRPr="0EA58F3A" w:rsidR="0EA58F3A">
        <w:rPr>
          <w:b w:val="1"/>
          <w:bCs w:val="1"/>
          <w:i w:val="0"/>
          <w:iCs w:val="0"/>
          <w:sz w:val="20"/>
          <w:szCs w:val="20"/>
        </w:rPr>
        <w:t>reducing cloud costs by 60%</w:t>
      </w:r>
      <w:r w:rsidRPr="0EA58F3A" w:rsidR="0EA58F3A">
        <w:rPr>
          <w:b w:val="1"/>
          <w:bCs w:val="1"/>
          <w:i w:val="0"/>
          <w:iCs w:val="0"/>
          <w:sz w:val="20"/>
          <w:szCs w:val="20"/>
        </w:rPr>
        <w:t xml:space="preserve"> annually</w:t>
      </w:r>
      <w:r w:rsidRPr="0EA58F3A" w:rsidR="0EA58F3A">
        <w:rPr>
          <w:sz w:val="20"/>
          <w:szCs w:val="20"/>
        </w:rPr>
        <w:t>.</w:t>
      </w:r>
    </w:p>
    <w:p w:rsidR="2F7EE153" w:rsidP="008D1CB8" w:rsidRDefault="2F7EE153" w14:paraId="08E50CF1" w14:textId="04D61510">
      <w:pPr>
        <w:pStyle w:val="ListParagraph"/>
        <w:numPr>
          <w:ilvl w:val="0"/>
          <w:numId w:val="19"/>
        </w:numPr>
        <w:rPr>
          <w:sz w:val="20"/>
          <w:szCs w:val="20"/>
        </w:rPr>
      </w:pPr>
      <w:r w:rsidRPr="2F7EE153">
        <w:rPr>
          <w:sz w:val="20"/>
          <w:szCs w:val="20"/>
        </w:rPr>
        <w:t>Partnered with all key stakeholders to define and conduct competitive market analysis and user research to develop long and short term technical and application strategies to effectively maximize corporate ROI.</w:t>
      </w:r>
    </w:p>
    <w:p w:rsidR="004D465B" w:rsidP="20BB65EF" w:rsidRDefault="004D465B" w14:paraId="3B479B2C" w14:noSpellErr="1" w14:textId="5147BF63">
      <w:pPr>
        <w:pStyle w:val="ListParagraph"/>
        <w:numPr>
          <w:ilvl w:val="1"/>
          <w:numId w:val="2"/>
        </w:numPr>
        <w:ind w:left="720"/>
        <w:rPr>
          <w:sz w:val="20"/>
          <w:szCs w:val="20"/>
        </w:rPr>
      </w:pPr>
      <w:r w:rsidRPr="20BB65EF" w:rsidR="20BB65EF">
        <w:rPr>
          <w:sz w:val="20"/>
          <w:szCs w:val="20"/>
        </w:rPr>
        <w:t xml:space="preserve">Implemented frameworks and supporting processes to create and manage business- oriented solutions for security, performance, automation, and scalability </w:t>
      </w:r>
      <w:r w:rsidRPr="20BB65EF" w:rsidR="20BB65EF">
        <w:rPr>
          <w:sz w:val="20"/>
          <w:szCs w:val="20"/>
        </w:rPr>
        <w:t>–</w:t>
      </w:r>
      <w:r w:rsidRPr="20BB65EF" w:rsidR="20BB65EF">
        <w:rPr>
          <w:sz w:val="20"/>
          <w:szCs w:val="20"/>
        </w:rPr>
        <w:t xml:space="preserve"> </w:t>
      </w:r>
      <w:r w:rsidRPr="20BB65EF" w:rsidR="20BB65EF">
        <w:rPr>
          <w:sz w:val="20"/>
          <w:szCs w:val="20"/>
        </w:rPr>
        <w:t>both cloud native and development oriented.</w:t>
      </w:r>
    </w:p>
    <w:p w:rsidRPr="001F22EF" w:rsidR="00F93A5D" w:rsidP="008D1CB8" w:rsidRDefault="004D465B" w14:paraId="1B00719F" w14:textId="19D6A93C">
      <w:pPr>
        <w:pStyle w:val="ListParagraph"/>
        <w:numPr>
          <w:ilvl w:val="1"/>
          <w:numId w:val="2"/>
        </w:numPr>
        <w:ind w:left="720"/>
        <w:rPr>
          <w:sz w:val="20"/>
          <w:szCs w:val="20"/>
        </w:rPr>
      </w:pPr>
      <w:r>
        <w:rPr>
          <w:sz w:val="20"/>
          <w:szCs w:val="20"/>
        </w:rPr>
        <w:t>Proactively identify and address challenges and make recommendations supported by clear business considerations.</w:t>
      </w:r>
    </w:p>
    <w:p w:rsidR="004F065C" w:rsidP="00A9671D" w:rsidRDefault="00DA582A" w14:paraId="43ACAB13" w14:textId="3104394F">
      <w:pPr>
        <w:pStyle w:val="Style1"/>
      </w:pPr>
      <w:r>
        <w:t>Chief Cloud Solutions Architect –</w:t>
      </w:r>
      <w:r w:rsidRPr="2469CEDA">
        <w:rPr>
          <w:sz w:val="20"/>
          <w:szCs w:val="20"/>
        </w:rPr>
        <w:t xml:space="preserve"> kCura    </w:t>
      </w:r>
      <w:r w:rsidR="00425F73">
        <w:rPr>
          <w:rStyle w:val="Style1Char"/>
        </w:rPr>
        <w:tab/>
      </w:r>
      <w:r w:rsidR="004D465B">
        <w:rPr>
          <w:rStyle w:val="Style1Char"/>
        </w:rPr>
        <w:t xml:space="preserve">                                                   </w:t>
      </w:r>
      <w:r>
        <w:t>APR 2015 - 2017</w:t>
      </w:r>
    </w:p>
    <w:p w:rsidRPr="00DA582A" w:rsidR="00DA582A" w:rsidP="2469CEDA" w:rsidRDefault="2469CEDA" w14:paraId="21EC490A" w14:textId="77777777">
      <w:pPr>
        <w:rPr>
          <w:sz w:val="20"/>
          <w:szCs w:val="20"/>
        </w:rPr>
      </w:pPr>
      <w:r w:rsidRPr="2469CEDA">
        <w:rPr>
          <w:sz w:val="20"/>
          <w:szCs w:val="20"/>
        </w:rPr>
        <w:t xml:space="preserve">Hands-on Leading Cloud Solutions Architect for the foremost legal e-Discovery company delivering packaged software for large law firms, corporations, governmental agencies in a broad range of industries.  Brought on-board to generate and implement a </w:t>
      </w:r>
      <w:r w:rsidRPr="2469CEDA">
        <w:rPr>
          <w:b/>
          <w:bCs/>
          <w:sz w:val="20"/>
          <w:szCs w:val="20"/>
        </w:rPr>
        <w:t>strategic technology and architecture plan to lift and redesign the companies on premise product to the cloud</w:t>
      </w:r>
      <w:r w:rsidRPr="2469CEDA">
        <w:rPr>
          <w:sz w:val="20"/>
          <w:szCs w:val="20"/>
        </w:rPr>
        <w:t xml:space="preserve"> in an effort to streamline processes, expand industry footprint, and improve corporate flexibility.  Responsibilities include:</w:t>
      </w:r>
    </w:p>
    <w:p w:rsidR="00FE5BF9" w:rsidP="2469CEDA" w:rsidRDefault="2469CEDA" w14:paraId="17DC31D7" w14:textId="66A6C648">
      <w:pPr>
        <w:pStyle w:val="ListParagraph"/>
        <w:numPr>
          <w:ilvl w:val="0"/>
          <w:numId w:val="18"/>
        </w:numPr>
        <w:rPr>
          <w:sz w:val="20"/>
          <w:szCs w:val="20"/>
        </w:rPr>
      </w:pPr>
      <w:r w:rsidRPr="2469CEDA">
        <w:rPr>
          <w:sz w:val="20"/>
          <w:szCs w:val="20"/>
        </w:rPr>
        <w:t xml:space="preserve">Realize business strategy as a set of both process and technical blueprints to move the company forward towards a competitive cloud platform.  </w:t>
      </w:r>
    </w:p>
    <w:p w:rsidRPr="00FE5BF9" w:rsidR="00DA582A" w:rsidP="2469CEDA" w:rsidRDefault="2469CEDA" w14:paraId="7322C7F3" w14:textId="77777777">
      <w:pPr>
        <w:pStyle w:val="ListParagraph"/>
        <w:numPr>
          <w:ilvl w:val="0"/>
          <w:numId w:val="18"/>
        </w:numPr>
        <w:rPr>
          <w:sz w:val="20"/>
          <w:szCs w:val="20"/>
        </w:rPr>
      </w:pPr>
      <w:r w:rsidRPr="2469CEDA">
        <w:rPr>
          <w:sz w:val="20"/>
          <w:szCs w:val="20"/>
        </w:rPr>
        <w:t>Plan and prioritize architectural initiatives.</w:t>
      </w:r>
    </w:p>
    <w:p w:rsidR="00FE5BF9" w:rsidP="2469CEDA" w:rsidRDefault="2469CEDA" w14:paraId="4A43A191" w14:textId="77777777">
      <w:pPr>
        <w:pStyle w:val="ListParagraph"/>
        <w:numPr>
          <w:ilvl w:val="0"/>
          <w:numId w:val="18"/>
        </w:numPr>
        <w:rPr>
          <w:sz w:val="20"/>
          <w:szCs w:val="20"/>
        </w:rPr>
      </w:pPr>
      <w:r w:rsidRPr="2469CEDA">
        <w:rPr>
          <w:sz w:val="20"/>
          <w:szCs w:val="20"/>
        </w:rPr>
        <w:t xml:space="preserve">Set and evangelize the long-term architectural vision and develop short and mid-term roadmaps to deliver on that vision. </w:t>
      </w:r>
    </w:p>
    <w:p w:rsidRPr="00FE5BF9" w:rsidR="00DA582A" w:rsidP="2469CEDA" w:rsidRDefault="2469CEDA" w14:paraId="282EC13E" w14:textId="77777777">
      <w:pPr>
        <w:pStyle w:val="ListParagraph"/>
        <w:numPr>
          <w:ilvl w:val="0"/>
          <w:numId w:val="18"/>
        </w:numPr>
        <w:rPr>
          <w:sz w:val="20"/>
          <w:szCs w:val="20"/>
        </w:rPr>
      </w:pPr>
      <w:r w:rsidRPr="2469CEDA">
        <w:rPr>
          <w:sz w:val="20"/>
          <w:szCs w:val="20"/>
        </w:rPr>
        <w:t>Define, document, and enforce the technical architecture and its design standards.</w:t>
      </w:r>
    </w:p>
    <w:p w:rsidRPr="00FE5BF9" w:rsidR="00DA582A" w:rsidP="2469CEDA" w:rsidRDefault="2469CEDA" w14:paraId="0BEE2FEE" w14:textId="77777777">
      <w:pPr>
        <w:pStyle w:val="ListParagraph"/>
        <w:numPr>
          <w:ilvl w:val="0"/>
          <w:numId w:val="18"/>
        </w:numPr>
        <w:rPr>
          <w:sz w:val="20"/>
          <w:szCs w:val="20"/>
        </w:rPr>
      </w:pPr>
      <w:r w:rsidRPr="2469CEDA">
        <w:rPr>
          <w:sz w:val="20"/>
          <w:szCs w:val="20"/>
        </w:rPr>
        <w:t>Define and manage the technical Cloud strategy, lead cloud application architectural design, identify trade-offs, and determine risk-mitigation considerations while driving the architectural integrity of the platform.</w:t>
      </w:r>
    </w:p>
    <w:p w:rsidRPr="00FE5BF9" w:rsidR="00DA582A" w:rsidP="2469CEDA" w:rsidRDefault="2469CEDA" w14:paraId="31D9BC46" w14:textId="77777777">
      <w:pPr>
        <w:pStyle w:val="ListParagraph"/>
        <w:numPr>
          <w:ilvl w:val="0"/>
          <w:numId w:val="18"/>
        </w:numPr>
        <w:rPr>
          <w:sz w:val="20"/>
          <w:szCs w:val="20"/>
        </w:rPr>
      </w:pPr>
      <w:r w:rsidRPr="2469CEDA">
        <w:rPr>
          <w:sz w:val="20"/>
          <w:szCs w:val="20"/>
        </w:rPr>
        <w:t>Direct and advise junior architects on implementation, integration, and design of new features and functionality targeted for the cloud platforms.</w:t>
      </w:r>
    </w:p>
    <w:p w:rsidRPr="00FE5BF9" w:rsidR="00DA582A" w:rsidP="2469CEDA" w:rsidRDefault="2469CEDA" w14:paraId="0D8D6409" w14:textId="77777777">
      <w:pPr>
        <w:pStyle w:val="ListParagraph"/>
        <w:numPr>
          <w:ilvl w:val="0"/>
          <w:numId w:val="18"/>
        </w:numPr>
        <w:rPr>
          <w:sz w:val="20"/>
          <w:szCs w:val="20"/>
        </w:rPr>
      </w:pPr>
      <w:r w:rsidRPr="2469CEDA">
        <w:rPr>
          <w:sz w:val="20"/>
          <w:szCs w:val="20"/>
        </w:rPr>
        <w:t>Lead R&amp;D efforts and develop Proof of Concept solutions on wide-ranging initiatives with a large scope of impact in the existing product and its cloud-based counterpart.</w:t>
      </w:r>
    </w:p>
    <w:p w:rsidRPr="00A9671D" w:rsidR="00DA582A" w:rsidP="20BB65EF" w:rsidRDefault="2469CEDA" w14:paraId="6013531F" w14:noSpellErr="1" w14:textId="298E09BB">
      <w:pPr>
        <w:pStyle w:val="ListParagraph"/>
        <w:numPr>
          <w:ilvl w:val="0"/>
          <w:numId w:val="16"/>
        </w:numPr>
        <w:ind w:left="720" w:hanging="360"/>
        <w:rPr>
          <w:sz w:val="20"/>
          <w:szCs w:val="20"/>
        </w:rPr>
      </w:pPr>
      <w:r w:rsidRPr="20BB65EF" w:rsidR="20BB65EF">
        <w:rPr>
          <w:sz w:val="20"/>
          <w:szCs w:val="20"/>
        </w:rPr>
        <w:t>Provide direct architectural oversight on product development efforts to enable performant cloud and on</w:t>
      </w:r>
      <w:r w:rsidRPr="20BB65EF" w:rsidR="20BB65EF">
        <w:rPr>
          <w:sz w:val="20"/>
          <w:szCs w:val="20"/>
        </w:rPr>
        <w:t>-</w:t>
      </w:r>
      <w:r w:rsidRPr="20BB65EF" w:rsidR="20BB65EF">
        <w:rPr>
          <w:sz w:val="20"/>
          <w:szCs w:val="20"/>
        </w:rPr>
        <w:t xml:space="preserve">premise software solutions – including conversion to microservices, service bus implementation, operationalization of auto-scaling and real-time monitoring and automation solutions - including Azure Templates, Puppet, Jenkins, and </w:t>
      </w:r>
      <w:r w:rsidRPr="20BB65EF" w:rsidR="20BB65EF">
        <w:rPr>
          <w:sz w:val="20"/>
          <w:szCs w:val="20"/>
        </w:rPr>
        <w:t>Terraform</w:t>
      </w:r>
      <w:r w:rsidRPr="20BB65EF" w:rsidR="20BB65EF">
        <w:rPr>
          <w:sz w:val="20"/>
          <w:szCs w:val="20"/>
        </w:rPr>
        <w:t>.</w:t>
      </w:r>
    </w:p>
    <w:p w:rsidRPr="00DA582A" w:rsidR="00DA582A" w:rsidP="2469CEDA" w:rsidRDefault="2469CEDA" w14:paraId="54DD72B7" w14:textId="77777777">
      <w:pPr>
        <w:pStyle w:val="ListParagraph"/>
        <w:numPr>
          <w:ilvl w:val="0"/>
          <w:numId w:val="8"/>
        </w:numPr>
        <w:ind w:left="720" w:hanging="360"/>
        <w:rPr>
          <w:sz w:val="20"/>
          <w:szCs w:val="20"/>
        </w:rPr>
      </w:pPr>
      <w:r w:rsidRPr="2469CEDA">
        <w:rPr>
          <w:sz w:val="20"/>
          <w:szCs w:val="20"/>
        </w:rPr>
        <w:t>Establish formal training to 200+ development staff on new technologies and how it will impact their efforts.</w:t>
      </w:r>
    </w:p>
    <w:p w:rsidR="00BB3A6D" w:rsidP="2469CEDA" w:rsidRDefault="2469CEDA" w14:paraId="18C382F7" w14:textId="77777777">
      <w:pPr>
        <w:pStyle w:val="ListParagraph"/>
        <w:numPr>
          <w:ilvl w:val="0"/>
          <w:numId w:val="8"/>
        </w:numPr>
        <w:ind w:left="720" w:hanging="360"/>
        <w:rPr>
          <w:sz w:val="20"/>
          <w:szCs w:val="20"/>
        </w:rPr>
      </w:pPr>
      <w:r w:rsidRPr="2469CEDA">
        <w:rPr>
          <w:sz w:val="20"/>
          <w:szCs w:val="20"/>
        </w:rPr>
        <w:t xml:space="preserve">Identify and address operational challenges to delivering software continuously along with health monitoring to ensure maximum flexibility. </w:t>
      </w:r>
    </w:p>
    <w:p w:rsidR="00DA582A" w:rsidP="00283C0B" w:rsidRDefault="008F465A" w14:paraId="45E45BA0" w14:textId="4D959A61">
      <w:pPr>
        <w:pStyle w:val="Style1"/>
      </w:pPr>
      <w:r>
        <w:t>Managing</w:t>
      </w:r>
      <w:r w:rsidR="00DA582A">
        <w:t xml:space="preserve"> Solutions Architect – </w:t>
      </w:r>
      <w:r w:rsidRPr="2469CEDA" w:rsidR="00DA582A">
        <w:rPr>
          <w:sz w:val="20"/>
          <w:szCs w:val="20"/>
        </w:rPr>
        <w:t xml:space="preserve">kAUFMAN HALL       </w:t>
      </w:r>
      <w:r w:rsidR="00DA582A">
        <w:tab/>
      </w:r>
      <w:r w:rsidR="00DA582A">
        <w:tab/>
      </w:r>
      <w:r w:rsidR="00DA582A">
        <w:tab/>
      </w:r>
      <w:r w:rsidR="004D465B">
        <w:t xml:space="preserve">    </w:t>
      </w:r>
      <w:r w:rsidR="00DA582A">
        <w:t>DEC 2013 -APR 2015</w:t>
      </w:r>
    </w:p>
    <w:p w:rsidR="00DA582A" w:rsidP="2469CEDA" w:rsidRDefault="2469CEDA" w14:paraId="402FA71A" w14:textId="77777777">
      <w:pPr>
        <w:rPr>
          <w:sz w:val="20"/>
          <w:szCs w:val="20"/>
        </w:rPr>
      </w:pPr>
      <w:r w:rsidRPr="2469CEDA">
        <w:rPr>
          <w:sz w:val="20"/>
          <w:szCs w:val="20"/>
        </w:rPr>
        <w:t xml:space="preserve">Managing Solutions Architect for a leading advisory company for strategic and financial management in a broad range of industries including banking, healthcare, higher educations, insurance, retail, and manufacturing.  Responsible for a guiding an analysis and consolidation of technologies, teams, and processes to streamline operations, reduce costs, and improve corporate flexibility.  Recruited to address the challenge of re-envisioning their existing suite of software-based products to meet the next generation needs of their customers.  Directly accountable for moving corporate operations to the cloud resulting </w:t>
      </w:r>
      <w:r w:rsidRPr="2469CEDA">
        <w:rPr>
          <w:b/>
          <w:bCs/>
          <w:sz w:val="20"/>
          <w:szCs w:val="20"/>
        </w:rPr>
        <w:t>in a nearly 60% reduction in corporate infrastructure support costs</w:t>
      </w:r>
      <w:r w:rsidRPr="2469CEDA">
        <w:rPr>
          <w:sz w:val="20"/>
          <w:szCs w:val="20"/>
        </w:rPr>
        <w:t xml:space="preserve"> while increasing flexibility.  Responsibilities included:</w:t>
      </w:r>
    </w:p>
    <w:p w:rsidRPr="00DA582A" w:rsidR="00DA582A" w:rsidP="20BB65EF" w:rsidRDefault="2469CEDA" w14:paraId="3370810F" w14:noSpellErr="1" w14:textId="50837EE7">
      <w:pPr>
        <w:pStyle w:val="ListParagraph"/>
        <w:numPr>
          <w:ilvl w:val="0"/>
          <w:numId w:val="8"/>
        </w:numPr>
        <w:ind w:left="720" w:hanging="360"/>
        <w:rPr>
          <w:sz w:val="20"/>
          <w:szCs w:val="20"/>
        </w:rPr>
      </w:pPr>
      <w:r w:rsidRPr="20BB65EF" w:rsidR="20BB65EF">
        <w:rPr>
          <w:sz w:val="20"/>
          <w:szCs w:val="20"/>
        </w:rPr>
        <w:t>Provide solid technical leadership to align business needs with technical solutions</w:t>
      </w:r>
      <w:r w:rsidRPr="20BB65EF" w:rsidR="20BB65EF">
        <w:rPr>
          <w:sz w:val="20"/>
          <w:szCs w:val="20"/>
        </w:rPr>
        <w:t>.</w:t>
      </w:r>
    </w:p>
    <w:p w:rsidRPr="00DA582A" w:rsidR="00DA582A" w:rsidP="20BB65EF" w:rsidRDefault="2469CEDA" w14:paraId="3AF39063" w14:noSpellErr="1" w14:textId="00B65082">
      <w:pPr>
        <w:pStyle w:val="ListParagraph"/>
        <w:numPr>
          <w:ilvl w:val="0"/>
          <w:numId w:val="8"/>
        </w:numPr>
        <w:ind w:left="720" w:hanging="360"/>
        <w:rPr>
          <w:sz w:val="20"/>
          <w:szCs w:val="20"/>
        </w:rPr>
      </w:pPr>
      <w:r w:rsidRPr="20BB65EF" w:rsidR="20BB65EF">
        <w:rPr>
          <w:sz w:val="20"/>
          <w:szCs w:val="20"/>
        </w:rPr>
        <w:t>Provide guidance in best practice and tool use in the design and build of technical frameworks and the applications built on them</w:t>
      </w:r>
      <w:r w:rsidRPr="20BB65EF" w:rsidR="20BB65EF">
        <w:rPr>
          <w:sz w:val="20"/>
          <w:szCs w:val="20"/>
        </w:rPr>
        <w:t>.</w:t>
      </w:r>
    </w:p>
    <w:p w:rsidRPr="00DA582A" w:rsidR="00DA582A" w:rsidP="2469CEDA" w:rsidRDefault="2469CEDA" w14:paraId="3FD719CC" w14:textId="77777777">
      <w:pPr>
        <w:pStyle w:val="ListParagraph"/>
        <w:numPr>
          <w:ilvl w:val="0"/>
          <w:numId w:val="8"/>
        </w:numPr>
        <w:ind w:left="720" w:hanging="360"/>
        <w:rPr>
          <w:sz w:val="20"/>
          <w:szCs w:val="20"/>
        </w:rPr>
      </w:pPr>
      <w:r w:rsidRPr="2469CEDA">
        <w:rPr>
          <w:sz w:val="20"/>
          <w:szCs w:val="20"/>
        </w:rPr>
        <w:t>Architect and manage implementation of technical solutions supporting identity management and single sign-on across all corporate systems and the entire suite of next generation financial and collaboration products.</w:t>
      </w:r>
    </w:p>
    <w:p w:rsidRPr="00DA582A" w:rsidR="00DA582A" w:rsidP="2469CEDA" w:rsidRDefault="2469CEDA" w14:paraId="3DA776CB" w14:textId="77777777">
      <w:pPr>
        <w:pStyle w:val="ListParagraph"/>
        <w:numPr>
          <w:ilvl w:val="0"/>
          <w:numId w:val="8"/>
        </w:numPr>
        <w:ind w:left="720" w:hanging="360"/>
        <w:rPr>
          <w:sz w:val="20"/>
          <w:szCs w:val="20"/>
        </w:rPr>
      </w:pPr>
      <w:r w:rsidRPr="2469CEDA">
        <w:rPr>
          <w:sz w:val="20"/>
          <w:szCs w:val="20"/>
        </w:rPr>
        <w:t>Develop and communicate a technology roadmap encompassing software architecture, program architecture, design, and development standards for data architecture, Service Oriented Architecture (SOA) and code management for developing custom web, mobile, business intelligence and business applications.</w:t>
      </w:r>
    </w:p>
    <w:p w:rsidRPr="00DA582A" w:rsidR="00DA582A" w:rsidP="20BB65EF" w:rsidRDefault="2469CEDA" w14:paraId="61F7E2CD" w14:textId="52FEACA4">
      <w:pPr>
        <w:pStyle w:val="ListParagraph"/>
        <w:numPr>
          <w:ilvl w:val="0"/>
          <w:numId w:val="8"/>
        </w:numPr>
        <w:ind w:left="720" w:hanging="360"/>
        <w:rPr>
          <w:sz w:val="20"/>
          <w:szCs w:val="20"/>
        </w:rPr>
      </w:pPr>
      <w:r w:rsidRPr="20BB65EF" w:rsidR="20BB65EF">
        <w:rPr>
          <w:sz w:val="20"/>
          <w:szCs w:val="20"/>
        </w:rPr>
        <w:t xml:space="preserve">Research, recommend, and implement Proof-Of-Concepts of new technologies, development tools and development methodologies that allow the organization to remain adaptive and maintain a consistent architecture while providing quality products and services to our customers – leveraging a combination of Open Source and standard Microsoft tools such as C#, EF, Web API, Angular, </w:t>
      </w:r>
      <w:proofErr w:type="spellStart"/>
      <w:r w:rsidRPr="20BB65EF" w:rsidR="20BB65EF">
        <w:rPr>
          <w:sz w:val="20"/>
          <w:szCs w:val="20"/>
        </w:rPr>
        <w:t>GraphQL</w:t>
      </w:r>
      <w:proofErr w:type="spellEnd"/>
      <w:r w:rsidRPr="20BB65EF" w:rsidR="20BB65EF">
        <w:rPr>
          <w:sz w:val="20"/>
          <w:szCs w:val="20"/>
        </w:rPr>
        <w:t xml:space="preserve"> </w:t>
      </w:r>
      <w:r w:rsidRPr="20BB65EF" w:rsidR="20BB65EF">
        <w:rPr>
          <w:sz w:val="20"/>
          <w:szCs w:val="20"/>
        </w:rPr>
        <w:t>and RESTful services.</w:t>
      </w:r>
    </w:p>
    <w:p w:rsidRPr="00DA582A" w:rsidR="00DA582A" w:rsidP="2469CEDA" w:rsidRDefault="2469CEDA" w14:paraId="7B30A219" w14:textId="77777777">
      <w:pPr>
        <w:pStyle w:val="ListParagraph"/>
        <w:numPr>
          <w:ilvl w:val="0"/>
          <w:numId w:val="8"/>
        </w:numPr>
        <w:ind w:left="720" w:hanging="360"/>
        <w:rPr>
          <w:sz w:val="20"/>
          <w:szCs w:val="20"/>
        </w:rPr>
      </w:pPr>
      <w:r w:rsidRPr="2469CEDA">
        <w:rPr>
          <w:sz w:val="20"/>
          <w:szCs w:val="20"/>
        </w:rPr>
        <w:t>Partnered with key stakeholders and senior partners to define and conduct competitive market analysis and user research to develop long and short term technical and application strategies.</w:t>
      </w:r>
    </w:p>
    <w:p w:rsidRPr="00DA582A" w:rsidR="00DA582A" w:rsidP="2469CEDA" w:rsidRDefault="2469CEDA" w14:paraId="6FC54D0B" w14:textId="77777777">
      <w:pPr>
        <w:pStyle w:val="ListParagraph"/>
        <w:numPr>
          <w:ilvl w:val="0"/>
          <w:numId w:val="8"/>
        </w:numPr>
        <w:ind w:left="720" w:hanging="360"/>
        <w:rPr>
          <w:sz w:val="20"/>
          <w:szCs w:val="20"/>
        </w:rPr>
      </w:pPr>
      <w:r w:rsidRPr="2469CEDA">
        <w:rPr>
          <w:sz w:val="20"/>
          <w:szCs w:val="20"/>
        </w:rPr>
        <w:t xml:space="preserve">Develop and facilitate implementation of architectural policies/procedures for use in conducting enterprise system operations and development </w:t>
      </w:r>
      <w:proofErr w:type="gramStart"/>
      <w:r w:rsidRPr="2469CEDA">
        <w:rPr>
          <w:sz w:val="20"/>
          <w:szCs w:val="20"/>
        </w:rPr>
        <w:t>efforts, and</w:t>
      </w:r>
      <w:proofErr w:type="gramEnd"/>
      <w:r w:rsidRPr="2469CEDA">
        <w:rPr>
          <w:sz w:val="20"/>
          <w:szCs w:val="20"/>
        </w:rPr>
        <w:t xml:space="preserve"> analyze their overall effectiveness to ensure best practices are incorporated to successfully meet the strategic goals.</w:t>
      </w:r>
    </w:p>
    <w:p w:rsidRPr="00DA582A" w:rsidR="00DA582A" w:rsidP="2469CEDA" w:rsidRDefault="2469CEDA" w14:paraId="12925603" w14:textId="77777777">
      <w:pPr>
        <w:pStyle w:val="ListParagraph"/>
        <w:numPr>
          <w:ilvl w:val="0"/>
          <w:numId w:val="8"/>
        </w:numPr>
        <w:ind w:left="720" w:hanging="360"/>
        <w:rPr>
          <w:sz w:val="20"/>
          <w:szCs w:val="20"/>
        </w:rPr>
      </w:pPr>
      <w:r w:rsidRPr="2469CEDA">
        <w:rPr>
          <w:sz w:val="20"/>
          <w:szCs w:val="20"/>
        </w:rPr>
        <w:t>Lead cloud application architectural design, identify trade-offs, and determine risk-mitigation considerations.</w:t>
      </w:r>
    </w:p>
    <w:p w:rsidR="00DA582A" w:rsidP="20BB65EF" w:rsidRDefault="2469CEDA" w14:paraId="6418D197" w14:noSpellErr="1" w14:textId="1FE8180C">
      <w:pPr>
        <w:pStyle w:val="ListParagraph"/>
        <w:numPr>
          <w:ilvl w:val="0"/>
          <w:numId w:val="8"/>
        </w:numPr>
        <w:ind w:left="720" w:hanging="360"/>
        <w:rPr>
          <w:sz w:val="20"/>
          <w:szCs w:val="20"/>
        </w:rPr>
      </w:pPr>
      <w:r w:rsidRPr="20BB65EF" w:rsidR="20BB65EF">
        <w:rPr>
          <w:sz w:val="20"/>
          <w:szCs w:val="20"/>
        </w:rPr>
        <w:t>Defined and implemented the Cloud strategy for IaaS, PaaS, SaaS and working across all IT domains and with both internal and external business partners to deliver enterprise Cloud capability and automation – including Azure Templates</w:t>
      </w:r>
      <w:r w:rsidRPr="20BB65EF" w:rsidR="20BB65EF">
        <w:rPr>
          <w:sz w:val="20"/>
          <w:szCs w:val="20"/>
        </w:rPr>
        <w:t>, Terraform, CloudFormation,</w:t>
      </w:r>
      <w:r w:rsidRPr="20BB65EF" w:rsidR="20BB65EF">
        <w:rPr>
          <w:sz w:val="20"/>
          <w:szCs w:val="20"/>
        </w:rPr>
        <w:t xml:space="preserve"> and Jenkins.</w:t>
      </w:r>
    </w:p>
    <w:p w:rsidR="00DA582A" w:rsidP="00283C0B" w:rsidRDefault="00DA582A" w14:paraId="66D6FFAB" w14:textId="3D9D6B57">
      <w:pPr>
        <w:pStyle w:val="Style1"/>
      </w:pPr>
      <w:r>
        <w:t xml:space="preserve">DIRECTOR OF TECHNICAL ARCHITECTURE – </w:t>
      </w:r>
      <w:r w:rsidRPr="2469CEDA">
        <w:rPr>
          <w:sz w:val="20"/>
          <w:szCs w:val="20"/>
        </w:rPr>
        <w:t xml:space="preserve">OX/Charles Schwab     </w:t>
      </w:r>
      <w:r>
        <w:tab/>
      </w:r>
      <w:r w:rsidR="00F93A5D">
        <w:t xml:space="preserve">     </w:t>
      </w:r>
      <w:r>
        <w:t>FEB 2010-DEC 2013</w:t>
      </w:r>
    </w:p>
    <w:p w:rsidR="00DA582A" w:rsidP="2469CEDA" w:rsidRDefault="2469CEDA" w14:paraId="2A407C35" w14:textId="5060DBF8">
      <w:pPr>
        <w:rPr>
          <w:sz w:val="20"/>
          <w:szCs w:val="20"/>
        </w:rPr>
      </w:pPr>
      <w:r w:rsidRPr="2469CEDA">
        <w:rPr>
          <w:sz w:val="20"/>
          <w:szCs w:val="20"/>
        </w:rPr>
        <w:t>Hands-on Managing Enterprise Architect for a leading real-time Options, Futures, and Stock trading firm. Responsible for driving a major standardization and consolidation of technologies, teams, architecture and processes to eliminate redundancy</w:t>
      </w:r>
      <w:r w:rsidRPr="2469CEDA">
        <w:rPr>
          <w:b/>
          <w:bCs/>
          <w:sz w:val="20"/>
          <w:szCs w:val="20"/>
        </w:rPr>
        <w:t>, improve performance (over 500%</w:t>
      </w:r>
      <w:r w:rsidR="001311E0">
        <w:rPr>
          <w:b/>
          <w:bCs/>
          <w:sz w:val="20"/>
          <w:szCs w:val="20"/>
        </w:rPr>
        <w:t xml:space="preserve"> from a #13 to #1 speed ranking</w:t>
      </w:r>
      <w:bookmarkStart w:name="_GoBack" w:id="0"/>
      <w:bookmarkEnd w:id="0"/>
      <w:r w:rsidRPr="2469CEDA">
        <w:rPr>
          <w:b/>
          <w:bCs/>
          <w:sz w:val="20"/>
          <w:szCs w:val="20"/>
        </w:rPr>
        <w:t>)</w:t>
      </w:r>
      <w:r w:rsidRPr="2469CEDA">
        <w:rPr>
          <w:sz w:val="20"/>
          <w:szCs w:val="20"/>
        </w:rPr>
        <w:t>, increase flexibility, reduce operating costs and time to deployments.  Explicitly recruited to address the challenges of legacy technologies and to provide strategic leadership as part of a transformational effort to revitalize the business and platform.  Responsibilities included:</w:t>
      </w:r>
    </w:p>
    <w:p w:rsidRPr="00DA582A" w:rsidR="00DA582A" w:rsidP="2469CEDA" w:rsidRDefault="2469CEDA" w14:paraId="7EFEC083" w14:textId="77777777">
      <w:pPr>
        <w:pStyle w:val="ListParagraph"/>
        <w:numPr>
          <w:ilvl w:val="0"/>
          <w:numId w:val="8"/>
        </w:numPr>
        <w:ind w:left="720" w:hanging="360"/>
        <w:rPr>
          <w:sz w:val="20"/>
          <w:szCs w:val="20"/>
        </w:rPr>
      </w:pPr>
      <w:r w:rsidRPr="2469CEDA">
        <w:rPr>
          <w:sz w:val="20"/>
          <w:szCs w:val="20"/>
        </w:rPr>
        <w:t>Provide leadership and technological expertise to align technology investments with business goals.  Go-to senior resource for developing solutions and addressing challenges.</w:t>
      </w:r>
    </w:p>
    <w:p w:rsidRPr="00DA582A" w:rsidR="00DA582A" w:rsidP="2469CEDA" w:rsidRDefault="2469CEDA" w14:paraId="7C01FF64" w14:textId="77777777">
      <w:pPr>
        <w:pStyle w:val="ListParagraph"/>
        <w:numPr>
          <w:ilvl w:val="0"/>
          <w:numId w:val="8"/>
        </w:numPr>
        <w:ind w:left="720" w:hanging="360"/>
        <w:rPr>
          <w:sz w:val="20"/>
          <w:szCs w:val="20"/>
        </w:rPr>
      </w:pPr>
      <w:r w:rsidRPr="2469CEDA">
        <w:rPr>
          <w:sz w:val="20"/>
          <w:szCs w:val="20"/>
        </w:rPr>
        <w:t>Accountable for creating and realizing architectures to expedite delivery of new products and services to market while meeting company's cost and risk reduction objectives. Coordinate with senior management and business experts to translate key strategic objectives into actionable and governable roadmaps and designs.</w:t>
      </w:r>
    </w:p>
    <w:p w:rsidRPr="00DA582A" w:rsidR="00DA582A" w:rsidP="2469CEDA" w:rsidRDefault="2469CEDA" w14:paraId="17956A9B" w14:textId="77777777">
      <w:pPr>
        <w:pStyle w:val="ListParagraph"/>
        <w:numPr>
          <w:ilvl w:val="0"/>
          <w:numId w:val="8"/>
        </w:numPr>
        <w:ind w:left="720" w:hanging="360"/>
        <w:rPr>
          <w:sz w:val="20"/>
          <w:szCs w:val="20"/>
        </w:rPr>
      </w:pPr>
      <w:r w:rsidRPr="2469CEDA">
        <w:rPr>
          <w:sz w:val="20"/>
          <w:szCs w:val="20"/>
        </w:rPr>
        <w:t>Design and execute hands-on proofs-of-concept for critical enterprise capabilities, including building business case with costs, benefits, and efficiency measures along with coding the solutions – leveraging C#, SOA / Web Services (WCF), virtualization, and proven Microsoft technology solutions.</w:t>
      </w:r>
    </w:p>
    <w:p w:rsidRPr="00DA582A" w:rsidR="00DA582A" w:rsidP="2469CEDA" w:rsidRDefault="2469CEDA" w14:paraId="3F55E9E6" w14:textId="77777777">
      <w:pPr>
        <w:pStyle w:val="ListParagraph"/>
        <w:numPr>
          <w:ilvl w:val="0"/>
          <w:numId w:val="8"/>
        </w:numPr>
        <w:ind w:left="720" w:hanging="360"/>
        <w:rPr>
          <w:sz w:val="20"/>
          <w:szCs w:val="20"/>
        </w:rPr>
      </w:pPr>
      <w:r w:rsidRPr="2469CEDA">
        <w:rPr>
          <w:sz w:val="20"/>
          <w:szCs w:val="20"/>
        </w:rPr>
        <w:t>Collaborate with key stakeholders to define enterprise architecture principles, standards, guidelines, and blueprints.</w:t>
      </w:r>
    </w:p>
    <w:p w:rsidRPr="00DA582A" w:rsidR="00DA582A" w:rsidP="2469CEDA" w:rsidRDefault="2469CEDA" w14:paraId="45A947C9" w14:textId="77777777">
      <w:pPr>
        <w:pStyle w:val="ListParagraph"/>
        <w:numPr>
          <w:ilvl w:val="0"/>
          <w:numId w:val="8"/>
        </w:numPr>
        <w:ind w:left="720" w:hanging="360"/>
        <w:rPr>
          <w:sz w:val="20"/>
          <w:szCs w:val="20"/>
        </w:rPr>
      </w:pPr>
      <w:r w:rsidRPr="2469CEDA">
        <w:rPr>
          <w:sz w:val="20"/>
          <w:szCs w:val="20"/>
        </w:rPr>
        <w:t xml:space="preserve">Translate business requirements into systems qualities and repeatable design strategies and patterns - focused on adaptability, scalability, availability, and reusability. </w:t>
      </w:r>
      <w:proofErr w:type="gramStart"/>
      <w:r w:rsidRPr="2469CEDA">
        <w:rPr>
          <w:sz w:val="20"/>
          <w:szCs w:val="20"/>
        </w:rPr>
        <w:t>Personally</w:t>
      </w:r>
      <w:proofErr w:type="gramEnd"/>
      <w:r w:rsidRPr="2469CEDA">
        <w:rPr>
          <w:sz w:val="20"/>
          <w:szCs w:val="20"/>
        </w:rPr>
        <w:t xml:space="preserve"> developed or managed the development of corporate frameworks, key services, and solution templates. Directly accountable for all Schwab integration efforts.</w:t>
      </w:r>
    </w:p>
    <w:p w:rsidRPr="00DA582A" w:rsidR="00DA582A" w:rsidP="0EA58F3A" w:rsidRDefault="2469CEDA" w14:paraId="41D6DC99" w14:textId="77777777" w14:noSpellErr="1">
      <w:pPr>
        <w:pStyle w:val="ListParagraph"/>
        <w:numPr>
          <w:ilvl w:val="0"/>
          <w:numId w:val="8"/>
        </w:numPr>
        <w:ind w:left="720" w:hanging="360"/>
        <w:rPr>
          <w:sz w:val="20"/>
          <w:szCs w:val="20"/>
        </w:rPr>
      </w:pPr>
      <w:r w:rsidRPr="0EA58F3A" w:rsidR="0EA58F3A">
        <w:rPr>
          <w:sz w:val="20"/>
          <w:szCs w:val="20"/>
        </w:rPr>
        <w:t xml:space="preserve">Perform design reviews across company and collected enterprise architecture performance metrics to assure continuous improvement. Identified bottlenecks and </w:t>
      </w:r>
      <w:r w:rsidRPr="0EA58F3A" w:rsidR="0EA58F3A">
        <w:rPr>
          <w:b w:val="1"/>
          <w:bCs w:val="1"/>
          <w:sz w:val="20"/>
          <w:szCs w:val="20"/>
        </w:rPr>
        <w:t>improved site performance by more than 500%</w:t>
      </w:r>
      <w:r w:rsidRPr="0EA58F3A" w:rsidR="0EA58F3A">
        <w:rPr>
          <w:sz w:val="20"/>
          <w:szCs w:val="20"/>
        </w:rPr>
        <w:t>.</w:t>
      </w:r>
    </w:p>
    <w:p w:rsidRPr="00DA582A" w:rsidR="00DA582A" w:rsidP="2469CEDA" w:rsidRDefault="2469CEDA" w14:paraId="5C2A19F7" w14:textId="77777777">
      <w:pPr>
        <w:pStyle w:val="ListParagraph"/>
        <w:numPr>
          <w:ilvl w:val="0"/>
          <w:numId w:val="8"/>
        </w:numPr>
        <w:ind w:left="720" w:hanging="360"/>
        <w:rPr>
          <w:sz w:val="20"/>
          <w:szCs w:val="20"/>
        </w:rPr>
      </w:pPr>
      <w:r w:rsidRPr="2469CEDA">
        <w:rPr>
          <w:sz w:val="20"/>
          <w:szCs w:val="20"/>
        </w:rPr>
        <w:t>Partner with leadership teams to evaluate technology challenges, define new structures, and build governance model of Enterprise Architecture for business, data, applications and technology within IT Organization.</w:t>
      </w:r>
    </w:p>
    <w:p w:rsidR="00DA582A" w:rsidP="2469CEDA" w:rsidRDefault="2469CEDA" w14:paraId="0E0D42E9" w14:textId="77777777">
      <w:pPr>
        <w:pStyle w:val="ListParagraph"/>
        <w:numPr>
          <w:ilvl w:val="0"/>
          <w:numId w:val="8"/>
        </w:numPr>
        <w:ind w:left="720" w:hanging="360"/>
        <w:rPr>
          <w:sz w:val="20"/>
          <w:szCs w:val="20"/>
        </w:rPr>
      </w:pPr>
      <w:r w:rsidRPr="2469CEDA">
        <w:rPr>
          <w:sz w:val="20"/>
          <w:szCs w:val="20"/>
        </w:rPr>
        <w:t>Design and code trading integration platform with Business Partners as well as all functionality for FOREX and other integrated trading platforms using C#, WCF, Web Services, and advanced threading (TPL) in .NET 1.1 – 4.0, C++, and JAVA.</w:t>
      </w:r>
    </w:p>
    <w:p w:rsidR="00DA582A" w:rsidP="00283C0B" w:rsidRDefault="00DA582A" w14:paraId="4671FB51" w14:textId="43EDBF54">
      <w:pPr>
        <w:pStyle w:val="Style1"/>
      </w:pPr>
      <w:r>
        <w:t xml:space="preserve">MANAGING ARCHITECT – </w:t>
      </w:r>
      <w:r w:rsidRPr="2469CEDA">
        <w:rPr>
          <w:sz w:val="20"/>
          <w:szCs w:val="20"/>
        </w:rPr>
        <w:t xml:space="preserve">PrimeSource Healthcare       </w:t>
      </w:r>
      <w:r>
        <w:tab/>
      </w:r>
      <w:r>
        <w:tab/>
      </w:r>
      <w:r>
        <w:tab/>
      </w:r>
      <w:r w:rsidR="00F93A5D">
        <w:t xml:space="preserve">     </w:t>
      </w:r>
      <w:r>
        <w:t>MAR 2008-JAN 2010</w:t>
      </w:r>
    </w:p>
    <w:p w:rsidR="00DA582A" w:rsidP="2469CEDA" w:rsidRDefault="2469CEDA" w14:paraId="63535B3C" w14:textId="77777777">
      <w:pPr>
        <w:rPr>
          <w:sz w:val="20"/>
          <w:szCs w:val="20"/>
        </w:rPr>
      </w:pPr>
      <w:r w:rsidRPr="2469CEDA">
        <w:rPr>
          <w:sz w:val="20"/>
          <w:szCs w:val="20"/>
        </w:rPr>
        <w:t xml:space="preserve">Enterprise and Integration Architect for a large health care company - designed and developed an integrated electronic medical records information system for use by clients along with a fully electronic document management system – improving corporate profitability and </w:t>
      </w:r>
      <w:r w:rsidRPr="2469CEDA">
        <w:rPr>
          <w:b/>
          <w:bCs/>
          <w:sz w:val="20"/>
          <w:szCs w:val="20"/>
        </w:rPr>
        <w:t>improving turnaround time to hours instead of weeks</w:t>
      </w:r>
      <w:r w:rsidRPr="2469CEDA">
        <w:rPr>
          <w:sz w:val="20"/>
          <w:szCs w:val="20"/>
        </w:rPr>
        <w:t>.  Specifically brought aboard by the CIO to direct and guide the development and infrastructure teams in delivering the solution suite.  Responsibilities included:</w:t>
      </w:r>
    </w:p>
    <w:p w:rsidRPr="00DA582A" w:rsidR="00DA582A" w:rsidP="2469CEDA" w:rsidRDefault="2469CEDA" w14:paraId="58343122" w14:textId="77777777">
      <w:pPr>
        <w:pStyle w:val="ListParagraph"/>
        <w:numPr>
          <w:ilvl w:val="0"/>
          <w:numId w:val="8"/>
        </w:numPr>
        <w:ind w:left="720" w:hanging="360"/>
        <w:rPr>
          <w:sz w:val="20"/>
          <w:szCs w:val="20"/>
        </w:rPr>
      </w:pPr>
      <w:r w:rsidRPr="2469CEDA">
        <w:rPr>
          <w:sz w:val="20"/>
          <w:szCs w:val="20"/>
        </w:rPr>
        <w:t>Design a fully integrated medical scheduling and encounter capture system for use on remote tablet PC’s and tablet devices using various technologies – including a combination of Open Source and established frameworks from Microsoft and Apple.</w:t>
      </w:r>
    </w:p>
    <w:p w:rsidRPr="00DA582A" w:rsidR="00DA582A" w:rsidP="2469CEDA" w:rsidRDefault="2469CEDA" w14:paraId="615D0340" w14:textId="77777777">
      <w:pPr>
        <w:pStyle w:val="ListParagraph"/>
        <w:numPr>
          <w:ilvl w:val="0"/>
          <w:numId w:val="8"/>
        </w:numPr>
        <w:ind w:left="720" w:hanging="360"/>
        <w:rPr>
          <w:sz w:val="20"/>
          <w:szCs w:val="20"/>
        </w:rPr>
      </w:pPr>
      <w:r w:rsidRPr="2469CEDA">
        <w:rPr>
          <w:sz w:val="20"/>
          <w:szCs w:val="20"/>
        </w:rPr>
        <w:t xml:space="preserve">Design and implement a secure, high transactional volume messaging system for distributing information and medical records information and real-time billing systems. </w:t>
      </w:r>
    </w:p>
    <w:p w:rsidRPr="00DA582A" w:rsidR="00DA582A" w:rsidP="2469CEDA" w:rsidRDefault="2469CEDA" w14:paraId="141E1CE8" w14:textId="77777777">
      <w:pPr>
        <w:pStyle w:val="ListParagraph"/>
        <w:numPr>
          <w:ilvl w:val="0"/>
          <w:numId w:val="8"/>
        </w:numPr>
        <w:ind w:left="720" w:hanging="360"/>
        <w:rPr>
          <w:sz w:val="20"/>
          <w:szCs w:val="20"/>
        </w:rPr>
      </w:pPr>
      <w:r w:rsidRPr="2469CEDA">
        <w:rPr>
          <w:sz w:val="20"/>
          <w:szCs w:val="20"/>
        </w:rPr>
        <w:t xml:space="preserve">Coordinate development efforts to align with HIPPA/CCHIT requirements for medical records information. </w:t>
      </w:r>
    </w:p>
    <w:p w:rsidR="00DA582A" w:rsidP="2469CEDA" w:rsidRDefault="2469CEDA" w14:paraId="5280C68D" w14:textId="77777777">
      <w:pPr>
        <w:pStyle w:val="ListParagraph"/>
        <w:numPr>
          <w:ilvl w:val="0"/>
          <w:numId w:val="8"/>
        </w:numPr>
        <w:ind w:left="720" w:hanging="360"/>
        <w:rPr>
          <w:sz w:val="20"/>
          <w:szCs w:val="20"/>
        </w:rPr>
      </w:pPr>
      <w:r w:rsidRPr="2469CEDA">
        <w:rPr>
          <w:sz w:val="20"/>
          <w:szCs w:val="20"/>
        </w:rPr>
        <w:t>Coordinate with the CEO and CIO, along with all key business stakeholders on project implementation.</w:t>
      </w:r>
    </w:p>
    <w:p w:rsidR="2469CEDA" w:rsidRDefault="2469CEDA" w14:paraId="74B9DAF8" w14:textId="3B0CE555"/>
    <w:p w:rsidR="00C317EB" w:rsidP="00283C0B" w:rsidRDefault="00C317EB" w14:paraId="440679E1" w14:textId="48942635">
      <w:pPr>
        <w:pStyle w:val="Style1"/>
      </w:pPr>
      <w:r>
        <w:t xml:space="preserve">ENTERPRISE ARCHITECT – </w:t>
      </w:r>
      <w:r w:rsidRPr="2469CEDA">
        <w:rPr>
          <w:sz w:val="20"/>
          <w:szCs w:val="20"/>
        </w:rPr>
        <w:t>LTD Commodities</w:t>
      </w:r>
      <w:r>
        <w:tab/>
      </w:r>
      <w:r>
        <w:tab/>
      </w:r>
      <w:r>
        <w:tab/>
      </w:r>
      <w:r>
        <w:t xml:space="preserve">         </w:t>
      </w:r>
      <w:r w:rsidR="00FE5BF9">
        <w:tab/>
      </w:r>
      <w:r w:rsidR="00FE5BF9">
        <w:tab/>
      </w:r>
      <w:r w:rsidR="00FE5BF9">
        <w:t xml:space="preserve">      </w:t>
      </w:r>
      <w:r w:rsidR="00F93A5D">
        <w:t xml:space="preserve"> </w:t>
      </w:r>
      <w:r w:rsidR="00FE5BF9">
        <w:t xml:space="preserve"> </w:t>
      </w:r>
      <w:r>
        <w:t>MAR 2006-MAR 2008</w:t>
      </w:r>
    </w:p>
    <w:p w:rsidR="00C317EB" w:rsidP="2469CEDA" w:rsidRDefault="2469CEDA" w14:paraId="472D54DE" w14:textId="77777777">
      <w:pPr>
        <w:rPr>
          <w:sz w:val="20"/>
          <w:szCs w:val="20"/>
        </w:rPr>
      </w:pPr>
      <w:r w:rsidRPr="2469CEDA">
        <w:rPr>
          <w:sz w:val="20"/>
          <w:szCs w:val="20"/>
        </w:rPr>
        <w:t xml:space="preserve">Enterprise and Integration Architect for a large online retailer - responsible for design, managing the development, and implementation of a corporate architecture to enable real-time integration of SAP with nearly 2 dozen enterprise systems along with a mainframe and a number of high volume websites. Specifically, recruited by company leadership to address the challenges related to a </w:t>
      </w:r>
      <w:proofErr w:type="gramStart"/>
      <w:r w:rsidRPr="2469CEDA">
        <w:rPr>
          <w:sz w:val="20"/>
          <w:szCs w:val="20"/>
        </w:rPr>
        <w:t>large scale</w:t>
      </w:r>
      <w:proofErr w:type="gramEnd"/>
      <w:r w:rsidRPr="2469CEDA">
        <w:rPr>
          <w:sz w:val="20"/>
          <w:szCs w:val="20"/>
        </w:rPr>
        <w:t xml:space="preserve"> ERP implementation and integration effort.  Responsibilities included:</w:t>
      </w:r>
    </w:p>
    <w:p w:rsidRPr="00C317EB" w:rsidR="00C317EB" w:rsidP="2469CEDA" w:rsidRDefault="2469CEDA" w14:paraId="3B6327A8" w14:textId="77777777">
      <w:pPr>
        <w:pStyle w:val="ListParagraph"/>
        <w:numPr>
          <w:ilvl w:val="0"/>
          <w:numId w:val="8"/>
        </w:numPr>
        <w:ind w:left="720" w:hanging="360"/>
        <w:rPr>
          <w:sz w:val="20"/>
          <w:szCs w:val="20"/>
        </w:rPr>
      </w:pPr>
      <w:r w:rsidRPr="2469CEDA">
        <w:rPr>
          <w:sz w:val="20"/>
          <w:szCs w:val="20"/>
        </w:rPr>
        <w:t xml:space="preserve">Enable SAP implementation with </w:t>
      </w:r>
      <w:r w:rsidRPr="2469CEDA">
        <w:rPr>
          <w:b/>
          <w:bCs/>
          <w:sz w:val="20"/>
          <w:szCs w:val="20"/>
        </w:rPr>
        <w:t>80% less integration cost</w:t>
      </w:r>
      <w:r w:rsidRPr="2469CEDA">
        <w:rPr>
          <w:sz w:val="20"/>
          <w:szCs w:val="20"/>
        </w:rPr>
        <w:t xml:space="preserve"> than initially budgeted – nearly a </w:t>
      </w:r>
      <w:r w:rsidRPr="2469CEDA">
        <w:rPr>
          <w:b/>
          <w:bCs/>
          <w:sz w:val="20"/>
          <w:szCs w:val="20"/>
        </w:rPr>
        <w:t xml:space="preserve">$4M savings </w:t>
      </w:r>
      <w:r w:rsidRPr="2469CEDA">
        <w:rPr>
          <w:sz w:val="20"/>
          <w:szCs w:val="20"/>
        </w:rPr>
        <w:t xml:space="preserve">compared to traditional integration approaches.  </w:t>
      </w:r>
    </w:p>
    <w:p w:rsidRPr="00C317EB" w:rsidR="00C317EB" w:rsidP="2469CEDA" w:rsidRDefault="2469CEDA" w14:paraId="4679C871" w14:textId="77777777">
      <w:pPr>
        <w:pStyle w:val="ListParagraph"/>
        <w:numPr>
          <w:ilvl w:val="0"/>
          <w:numId w:val="8"/>
        </w:numPr>
        <w:ind w:left="720" w:hanging="360"/>
        <w:rPr>
          <w:sz w:val="20"/>
          <w:szCs w:val="20"/>
        </w:rPr>
      </w:pPr>
      <w:r w:rsidRPr="2469CEDA">
        <w:rPr>
          <w:sz w:val="20"/>
          <w:szCs w:val="20"/>
        </w:rPr>
        <w:t xml:space="preserve">Develop custom tools to </w:t>
      </w:r>
      <w:r w:rsidRPr="2469CEDA">
        <w:rPr>
          <w:b/>
          <w:bCs/>
          <w:sz w:val="20"/>
          <w:szCs w:val="20"/>
        </w:rPr>
        <w:t>speed SAP integration from weeks or months to hours</w:t>
      </w:r>
      <w:r w:rsidRPr="2469CEDA">
        <w:rPr>
          <w:sz w:val="20"/>
          <w:szCs w:val="20"/>
        </w:rPr>
        <w:t xml:space="preserve"> using the .NET 2.0 and 3.5 frameworks – supporting well over 1 Million transactions per day.  </w:t>
      </w:r>
    </w:p>
    <w:p w:rsidRPr="00C317EB" w:rsidR="00C317EB" w:rsidP="2469CEDA" w:rsidRDefault="2469CEDA" w14:paraId="2A0F2D49" w14:textId="77777777">
      <w:pPr>
        <w:pStyle w:val="ListParagraph"/>
        <w:numPr>
          <w:ilvl w:val="0"/>
          <w:numId w:val="8"/>
        </w:numPr>
        <w:ind w:left="720" w:hanging="360"/>
        <w:rPr>
          <w:sz w:val="20"/>
          <w:szCs w:val="20"/>
        </w:rPr>
      </w:pPr>
      <w:r w:rsidRPr="2469CEDA">
        <w:rPr>
          <w:sz w:val="20"/>
          <w:szCs w:val="20"/>
        </w:rPr>
        <w:t xml:space="preserve">Directly manage corporate Integration team and coordinated efforts with Tier 1 SAP consulting firms for systems development.  </w:t>
      </w:r>
    </w:p>
    <w:p w:rsidRPr="00C317EB" w:rsidR="00C317EB" w:rsidP="2469CEDA" w:rsidRDefault="2469CEDA" w14:paraId="2982958D" w14:textId="77777777">
      <w:pPr>
        <w:pStyle w:val="ListParagraph"/>
        <w:numPr>
          <w:ilvl w:val="0"/>
          <w:numId w:val="8"/>
        </w:numPr>
        <w:ind w:left="720" w:hanging="360"/>
        <w:rPr>
          <w:sz w:val="20"/>
          <w:szCs w:val="20"/>
        </w:rPr>
      </w:pPr>
      <w:r w:rsidRPr="2469CEDA">
        <w:rPr>
          <w:sz w:val="20"/>
          <w:szCs w:val="20"/>
        </w:rPr>
        <w:t xml:space="preserve">Authored numerous white papers on SAP integration techniques and the .NET framework and featured as a regular speaker and trainer on SOA technologies and techniques within the ERP Community and SAP specifically.  </w:t>
      </w:r>
    </w:p>
    <w:p w:rsidR="00C317EB" w:rsidP="2469CEDA" w:rsidRDefault="2469CEDA" w14:paraId="606FF230" w14:textId="77777777">
      <w:pPr>
        <w:pStyle w:val="ListParagraph"/>
        <w:numPr>
          <w:ilvl w:val="0"/>
          <w:numId w:val="8"/>
        </w:numPr>
        <w:ind w:left="720" w:hanging="360"/>
        <w:rPr>
          <w:sz w:val="20"/>
          <w:szCs w:val="20"/>
        </w:rPr>
      </w:pPr>
      <w:r w:rsidRPr="2469CEDA">
        <w:rPr>
          <w:sz w:val="20"/>
          <w:szCs w:val="20"/>
        </w:rPr>
        <w:t xml:space="preserve">Ensure strategic goal identification and alignment of development initiatives with corporate focus.  </w:t>
      </w:r>
    </w:p>
    <w:p w:rsidR="0022099F" w:rsidP="0022099F" w:rsidRDefault="007C4BFB" w14:paraId="7C28660C" w14:textId="77777777">
      <w:pPr>
        <w:pStyle w:val="Style1"/>
      </w:pPr>
      <w:r>
        <w:t>CHIEF TECHNICAL OFFICER</w:t>
      </w:r>
      <w:r w:rsidR="0022099F">
        <w:t xml:space="preserve"> – </w:t>
      </w:r>
      <w:r w:rsidRPr="2469CEDA">
        <w:rPr>
          <w:sz w:val="20"/>
          <w:szCs w:val="20"/>
        </w:rPr>
        <w:t>Dakota Software</w:t>
      </w:r>
      <w:r w:rsidR="0022099F">
        <w:tab/>
      </w:r>
      <w:r w:rsidR="0022099F">
        <w:tab/>
      </w:r>
      <w:r w:rsidR="0022099F">
        <w:t xml:space="preserve">         </w:t>
      </w:r>
      <w:r w:rsidR="0022099F">
        <w:tab/>
      </w:r>
      <w:r w:rsidR="0022099F">
        <w:tab/>
      </w:r>
      <w:r w:rsidR="0022099F">
        <w:t xml:space="preserve">      </w:t>
      </w:r>
      <w:r w:rsidR="00F93A5D">
        <w:t xml:space="preserve"> </w:t>
      </w:r>
      <w:r w:rsidR="0022099F">
        <w:t xml:space="preserve">  </w:t>
      </w:r>
      <w:r>
        <w:t>MAR 2003-present</w:t>
      </w:r>
    </w:p>
    <w:p w:rsidR="00F0730D" w:rsidP="2469CEDA" w:rsidRDefault="2469CEDA" w14:paraId="0D0B940D" w14:textId="675ECEC2">
      <w:pPr>
        <w:rPr>
          <w:sz w:val="20"/>
          <w:szCs w:val="20"/>
        </w:rPr>
      </w:pPr>
      <w:r w:rsidRPr="2469CEDA">
        <w:rPr>
          <w:sz w:val="20"/>
          <w:szCs w:val="20"/>
        </w:rPr>
        <w:t>Directly responsible for founding and day-to-day management of a company specializing in custom development focused on integration solutions and tools. With managing partners, support full lifecycle of a small consulting and product tools firm – from sales through delivery. Notable customers using our services include American Express, Discover Card, and the University of Chicago.</w:t>
      </w:r>
    </w:p>
    <w:p w:rsidR="00DE423B" w:rsidP="00283C0B" w:rsidRDefault="00DE423B" w14:paraId="132AA10F" w14:textId="77777777">
      <w:pPr>
        <w:pStyle w:val="Style1"/>
      </w:pPr>
      <w:r>
        <w:t xml:space="preserve">DIRECTOR OF DEVELOPMENT – </w:t>
      </w:r>
      <w:r w:rsidRPr="2469CEDA">
        <w:rPr>
          <w:sz w:val="20"/>
          <w:szCs w:val="20"/>
        </w:rPr>
        <w:t>Chicago Police Dept</w:t>
      </w:r>
      <w:r>
        <w:tab/>
      </w:r>
      <w:r>
        <w:t xml:space="preserve">       </w:t>
      </w:r>
      <w:r w:rsidR="00FE5BF9">
        <w:tab/>
      </w:r>
      <w:r w:rsidR="00FE5BF9">
        <w:tab/>
      </w:r>
      <w:r w:rsidR="00FE5BF9">
        <w:tab/>
      </w:r>
      <w:r w:rsidR="00FE5BF9">
        <w:t xml:space="preserve">      </w:t>
      </w:r>
      <w:r w:rsidR="00F93A5D">
        <w:t xml:space="preserve"> </w:t>
      </w:r>
      <w:r w:rsidR="00FE5BF9">
        <w:t xml:space="preserve"> </w:t>
      </w:r>
      <w:r>
        <w:t>NOV 2001-MAR 2003</w:t>
      </w:r>
    </w:p>
    <w:p w:rsidR="00DE423B" w:rsidP="2469CEDA" w:rsidRDefault="2469CEDA" w14:paraId="6A028024" w14:textId="77777777">
      <w:pPr>
        <w:rPr>
          <w:sz w:val="20"/>
          <w:szCs w:val="20"/>
        </w:rPr>
      </w:pPr>
      <w:r w:rsidRPr="2469CEDA">
        <w:rPr>
          <w:sz w:val="20"/>
          <w:szCs w:val="20"/>
        </w:rPr>
        <w:t>Directly responsible for both the long-term and day-to-day computing, programming and applications development operations of the third largest police force in the United States with 16,000+ end users.  Recruited by the Police Superintendent and command staff to address the challenges related to a $15 million custom ERP implementation</w:t>
      </w:r>
    </w:p>
    <w:p w:rsidRPr="00DE423B" w:rsidR="00DE423B" w:rsidP="2469CEDA" w:rsidRDefault="2469CEDA" w14:paraId="720AE459" w14:textId="77777777">
      <w:pPr>
        <w:pStyle w:val="ListParagraph"/>
        <w:numPr>
          <w:ilvl w:val="0"/>
          <w:numId w:val="8"/>
        </w:numPr>
        <w:ind w:left="720" w:hanging="360"/>
        <w:rPr>
          <w:sz w:val="20"/>
          <w:szCs w:val="20"/>
        </w:rPr>
      </w:pPr>
      <w:r w:rsidRPr="2469CEDA">
        <w:rPr>
          <w:sz w:val="20"/>
          <w:szCs w:val="20"/>
        </w:rPr>
        <w:t xml:space="preserve">Manage all general software development and directly managed a number of special technology initiatives including Data warehousing, video systems, GIS mapping, and electronic reporting systems.  </w:t>
      </w:r>
    </w:p>
    <w:p w:rsidRPr="00DE423B" w:rsidR="00DE423B" w:rsidP="2469CEDA" w:rsidRDefault="2469CEDA" w14:paraId="4D0B6DB1" w14:textId="77777777">
      <w:pPr>
        <w:pStyle w:val="ListParagraph"/>
        <w:numPr>
          <w:ilvl w:val="0"/>
          <w:numId w:val="8"/>
        </w:numPr>
        <w:ind w:left="720" w:hanging="360"/>
        <w:rPr>
          <w:sz w:val="20"/>
          <w:szCs w:val="20"/>
        </w:rPr>
      </w:pPr>
      <w:r w:rsidRPr="2469CEDA">
        <w:rPr>
          <w:sz w:val="20"/>
          <w:szCs w:val="20"/>
        </w:rPr>
        <w:t xml:space="preserve">Train and direct staff in IT audit procedures – perform and guide IT audits and risk assessments along with developing mitigation strategies for senior command staff.  </w:t>
      </w:r>
    </w:p>
    <w:p w:rsidRPr="00DE423B" w:rsidR="00DE423B" w:rsidP="2469CEDA" w:rsidRDefault="2469CEDA" w14:paraId="01B6D2E8" w14:textId="77777777">
      <w:pPr>
        <w:pStyle w:val="ListParagraph"/>
        <w:numPr>
          <w:ilvl w:val="0"/>
          <w:numId w:val="8"/>
        </w:numPr>
        <w:ind w:left="720" w:hanging="360"/>
        <w:rPr>
          <w:sz w:val="20"/>
          <w:szCs w:val="20"/>
        </w:rPr>
      </w:pPr>
      <w:r w:rsidRPr="2469CEDA">
        <w:rPr>
          <w:sz w:val="20"/>
          <w:szCs w:val="20"/>
        </w:rPr>
        <w:t>Implement and manage to Program Management Office (PMO) standards with full SDLC methodologies in a mixed environment with 6 different development platforms across 23 distributed sites – technologies included VB6, C++ Oracle PL-SQL, Oracle Forms, ASP, and ASP.NET.</w:t>
      </w:r>
    </w:p>
    <w:p w:rsidRPr="00DE423B" w:rsidR="00DE423B" w:rsidP="2469CEDA" w:rsidRDefault="2469CEDA" w14:paraId="6F8E0C34" w14:textId="77777777">
      <w:pPr>
        <w:pStyle w:val="ListParagraph"/>
        <w:numPr>
          <w:ilvl w:val="0"/>
          <w:numId w:val="8"/>
        </w:numPr>
        <w:ind w:left="720" w:hanging="360"/>
        <w:rPr>
          <w:sz w:val="20"/>
          <w:szCs w:val="20"/>
        </w:rPr>
      </w:pPr>
      <w:r w:rsidRPr="2469CEDA">
        <w:rPr>
          <w:sz w:val="20"/>
          <w:szCs w:val="20"/>
        </w:rPr>
        <w:t xml:space="preserve">Coordinate and design integration solutions for new and existing ERP systems at all levels of City government.  </w:t>
      </w:r>
    </w:p>
    <w:p w:rsidRPr="00DE423B" w:rsidR="00DE423B" w:rsidP="2469CEDA" w:rsidRDefault="2469CEDA" w14:paraId="523EF878" w14:textId="77777777">
      <w:pPr>
        <w:pStyle w:val="ListParagraph"/>
        <w:numPr>
          <w:ilvl w:val="0"/>
          <w:numId w:val="8"/>
        </w:numPr>
        <w:ind w:left="720" w:hanging="360"/>
        <w:rPr>
          <w:sz w:val="20"/>
          <w:szCs w:val="20"/>
        </w:rPr>
      </w:pPr>
      <w:r w:rsidRPr="2469CEDA">
        <w:rPr>
          <w:sz w:val="20"/>
          <w:szCs w:val="20"/>
        </w:rPr>
        <w:t xml:space="preserve">Revitalized and motivated the civilian programming staff and instituting policies and procedures for efficient operations – effectively “turning around” years of stagnation.  </w:t>
      </w:r>
    </w:p>
    <w:p w:rsidRPr="00DE423B" w:rsidR="00DE423B" w:rsidP="2469CEDA" w:rsidRDefault="2469CEDA" w14:paraId="35DF275F" w14:textId="77777777">
      <w:pPr>
        <w:pStyle w:val="ListParagraph"/>
        <w:numPr>
          <w:ilvl w:val="0"/>
          <w:numId w:val="8"/>
        </w:numPr>
        <w:ind w:left="720" w:hanging="360"/>
        <w:rPr>
          <w:sz w:val="20"/>
          <w:szCs w:val="20"/>
        </w:rPr>
      </w:pPr>
      <w:r w:rsidRPr="2469CEDA">
        <w:rPr>
          <w:sz w:val="20"/>
          <w:szCs w:val="20"/>
        </w:rPr>
        <w:t xml:space="preserve">Manage a P&amp;L with a development budget worth over $20 million – generating </w:t>
      </w:r>
      <w:r w:rsidRPr="2469CEDA">
        <w:rPr>
          <w:b/>
          <w:bCs/>
          <w:sz w:val="20"/>
          <w:szCs w:val="20"/>
        </w:rPr>
        <w:t>estimated savings of more than $12 million per year</w:t>
      </w:r>
      <w:r w:rsidRPr="2469CEDA">
        <w:rPr>
          <w:sz w:val="20"/>
          <w:szCs w:val="20"/>
        </w:rPr>
        <w:t xml:space="preserve">.  </w:t>
      </w:r>
    </w:p>
    <w:p w:rsidR="00DE423B" w:rsidP="2469CEDA" w:rsidRDefault="2469CEDA" w14:paraId="4590B622" w14:textId="77777777">
      <w:pPr>
        <w:pStyle w:val="ListParagraph"/>
        <w:numPr>
          <w:ilvl w:val="0"/>
          <w:numId w:val="8"/>
        </w:numPr>
        <w:ind w:left="720" w:hanging="360"/>
        <w:rPr>
          <w:sz w:val="20"/>
          <w:szCs w:val="20"/>
        </w:rPr>
      </w:pPr>
      <w:r w:rsidRPr="2469CEDA">
        <w:rPr>
          <w:sz w:val="20"/>
          <w:szCs w:val="20"/>
        </w:rPr>
        <w:t>Review and negotiate with vendors concerning contracts, services and SLAs.</w:t>
      </w:r>
    </w:p>
    <w:sectPr w:rsidR="00DE423B" w:rsidSect="00FE5BF9">
      <w:pgSz w:w="12240" w:h="15840" w:orient="portrait"/>
      <w:pgMar w:top="630" w:right="810" w:bottom="900" w:left="63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48E" w:rsidRDefault="0031448E" w14:paraId="4664D878" w14:textId="77777777">
      <w:pPr>
        <w:spacing w:after="0" w:line="240" w:lineRule="auto"/>
      </w:pPr>
      <w:r>
        <w:separator/>
      </w:r>
    </w:p>
  </w:endnote>
  <w:endnote w:type="continuationSeparator" w:id="0">
    <w:p w:rsidR="0031448E" w:rsidRDefault="0031448E" w14:paraId="68949881" w14:textId="77777777">
      <w:pPr>
        <w:spacing w:after="0" w:line="240" w:lineRule="auto"/>
      </w:pPr>
      <w:r>
        <w:continuationSeparator/>
      </w:r>
    </w:p>
  </w:endnote>
  <w:endnote w:type="continuationNotice" w:id="1">
    <w:p w:rsidR="0031448E" w:rsidRDefault="0031448E" w14:paraId="78B794B8"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igh Tower Text">
    <w:panose1 w:val="0204050205050603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48E" w:rsidRDefault="0031448E" w14:paraId="3BB4DB51" w14:textId="77777777">
      <w:pPr>
        <w:spacing w:after="0" w:line="240" w:lineRule="auto"/>
      </w:pPr>
      <w:r>
        <w:separator/>
      </w:r>
    </w:p>
  </w:footnote>
  <w:footnote w:type="continuationSeparator" w:id="0">
    <w:p w:rsidR="0031448E" w:rsidRDefault="0031448E" w14:paraId="741761FE" w14:textId="77777777">
      <w:pPr>
        <w:spacing w:after="0" w:line="240" w:lineRule="auto"/>
      </w:pPr>
      <w:r>
        <w:continuationSeparator/>
      </w:r>
    </w:p>
  </w:footnote>
  <w:footnote w:type="continuationNotice" w:id="1">
    <w:p w:rsidR="0031448E" w:rsidRDefault="0031448E" w14:paraId="58FE5353" w14:textId="77777777">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25A"/>
    <w:multiLevelType w:val="hybridMultilevel"/>
    <w:tmpl w:val="CA6E7DA4"/>
    <w:lvl w:ilvl="0" w:tplc="90C0969A">
      <w:numFmt w:val="bullet"/>
      <w:lvlText w:val="•"/>
      <w:lvlJc w:val="left"/>
      <w:pPr>
        <w:ind w:left="1080" w:hanging="720"/>
      </w:pPr>
      <w:rPr>
        <w:rFonts w:hint="default" w:ascii="Corbel" w:hAnsi="Corbe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93E1F2E"/>
    <w:multiLevelType w:val="hybridMultilevel"/>
    <w:tmpl w:val="A93E1FB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1BA00389"/>
    <w:multiLevelType w:val="hybridMultilevel"/>
    <w:tmpl w:val="9C70035E"/>
    <w:lvl w:ilvl="0" w:tplc="90C0969A">
      <w:numFmt w:val="bullet"/>
      <w:lvlText w:val="•"/>
      <w:lvlJc w:val="left"/>
      <w:pPr>
        <w:ind w:left="1080" w:hanging="720"/>
      </w:pPr>
      <w:rPr>
        <w:rFonts w:hint="default" w:ascii="Corbel" w:hAnsi="Corbe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D95257C"/>
    <w:multiLevelType w:val="hybridMultilevel"/>
    <w:tmpl w:val="963E386E"/>
    <w:lvl w:ilvl="0" w:tplc="2174ADF6">
      <w:start w:val="1"/>
      <w:numFmt w:val="bullet"/>
      <w:lvlText w:val=""/>
      <w:lvlJc w:val="left"/>
      <w:pPr>
        <w:ind w:left="720" w:hanging="360"/>
      </w:pPr>
      <w:rPr>
        <w:rFonts w:hint="default" w:ascii="Symbol" w:hAnsi="Symbol"/>
      </w:rPr>
    </w:lvl>
    <w:lvl w:ilvl="1" w:tplc="59EC2090">
      <w:start w:val="1"/>
      <w:numFmt w:val="bullet"/>
      <w:lvlText w:val=""/>
      <w:lvlJc w:val="left"/>
      <w:pPr>
        <w:ind w:left="1440" w:hanging="360"/>
      </w:pPr>
      <w:rPr>
        <w:rFonts w:hint="default" w:ascii="Symbol" w:hAnsi="Symbol"/>
      </w:rPr>
    </w:lvl>
    <w:lvl w:ilvl="2" w:tplc="B098312C">
      <w:start w:val="1"/>
      <w:numFmt w:val="bullet"/>
      <w:lvlText w:val=""/>
      <w:lvlJc w:val="left"/>
      <w:pPr>
        <w:ind w:left="2160" w:hanging="360"/>
      </w:pPr>
      <w:rPr>
        <w:rFonts w:hint="default" w:ascii="Wingdings" w:hAnsi="Wingdings"/>
      </w:rPr>
    </w:lvl>
    <w:lvl w:ilvl="3" w:tplc="E588521E">
      <w:start w:val="1"/>
      <w:numFmt w:val="bullet"/>
      <w:lvlText w:val=""/>
      <w:lvlJc w:val="left"/>
      <w:pPr>
        <w:ind w:left="2880" w:hanging="360"/>
      </w:pPr>
      <w:rPr>
        <w:rFonts w:hint="default" w:ascii="Symbol" w:hAnsi="Symbol"/>
      </w:rPr>
    </w:lvl>
    <w:lvl w:ilvl="4" w:tplc="B922F668">
      <w:start w:val="1"/>
      <w:numFmt w:val="bullet"/>
      <w:lvlText w:val="o"/>
      <w:lvlJc w:val="left"/>
      <w:pPr>
        <w:ind w:left="3600" w:hanging="360"/>
      </w:pPr>
      <w:rPr>
        <w:rFonts w:hint="default" w:ascii="Courier New" w:hAnsi="Courier New"/>
      </w:rPr>
    </w:lvl>
    <w:lvl w:ilvl="5" w:tplc="BB4E55A8">
      <w:start w:val="1"/>
      <w:numFmt w:val="bullet"/>
      <w:lvlText w:val=""/>
      <w:lvlJc w:val="left"/>
      <w:pPr>
        <w:ind w:left="4320" w:hanging="360"/>
      </w:pPr>
      <w:rPr>
        <w:rFonts w:hint="default" w:ascii="Wingdings" w:hAnsi="Wingdings"/>
      </w:rPr>
    </w:lvl>
    <w:lvl w:ilvl="6" w:tplc="81A6622C">
      <w:start w:val="1"/>
      <w:numFmt w:val="bullet"/>
      <w:lvlText w:val=""/>
      <w:lvlJc w:val="left"/>
      <w:pPr>
        <w:ind w:left="5040" w:hanging="360"/>
      </w:pPr>
      <w:rPr>
        <w:rFonts w:hint="default" w:ascii="Symbol" w:hAnsi="Symbol"/>
      </w:rPr>
    </w:lvl>
    <w:lvl w:ilvl="7" w:tplc="8F226D66">
      <w:start w:val="1"/>
      <w:numFmt w:val="bullet"/>
      <w:lvlText w:val="o"/>
      <w:lvlJc w:val="left"/>
      <w:pPr>
        <w:ind w:left="5760" w:hanging="360"/>
      </w:pPr>
      <w:rPr>
        <w:rFonts w:hint="default" w:ascii="Courier New" w:hAnsi="Courier New"/>
      </w:rPr>
    </w:lvl>
    <w:lvl w:ilvl="8" w:tplc="4FC0CCA8">
      <w:start w:val="1"/>
      <w:numFmt w:val="bullet"/>
      <w:lvlText w:val=""/>
      <w:lvlJc w:val="left"/>
      <w:pPr>
        <w:ind w:left="6480" w:hanging="360"/>
      </w:pPr>
      <w:rPr>
        <w:rFonts w:hint="default" w:ascii="Wingdings" w:hAnsi="Wingdings"/>
      </w:rPr>
    </w:lvl>
  </w:abstractNum>
  <w:abstractNum w:abstractNumId="4"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014EE"/>
    <w:multiLevelType w:val="hybridMultilevel"/>
    <w:tmpl w:val="43185D0E"/>
    <w:lvl w:ilvl="0" w:tplc="3A6A4216">
      <w:start w:val="1"/>
      <w:numFmt w:val="bullet"/>
      <w:lvlText w:val=""/>
      <w:lvlJc w:val="left"/>
      <w:pPr>
        <w:ind w:left="720" w:hanging="360"/>
      </w:pPr>
      <w:rPr>
        <w:rFonts w:hint="default" w:ascii="Symbol" w:hAnsi="Symbol"/>
      </w:rPr>
    </w:lvl>
    <w:lvl w:ilvl="1" w:tplc="98CC67DE">
      <w:start w:val="1"/>
      <w:numFmt w:val="bullet"/>
      <w:lvlText w:val=""/>
      <w:lvlJc w:val="left"/>
      <w:pPr>
        <w:ind w:left="1440" w:hanging="360"/>
      </w:pPr>
      <w:rPr>
        <w:rFonts w:hint="default" w:ascii="Symbol" w:hAnsi="Symbol"/>
      </w:rPr>
    </w:lvl>
    <w:lvl w:ilvl="2" w:tplc="13B8EF10">
      <w:start w:val="1"/>
      <w:numFmt w:val="bullet"/>
      <w:lvlText w:val=""/>
      <w:lvlJc w:val="left"/>
      <w:pPr>
        <w:ind w:left="2160" w:hanging="360"/>
      </w:pPr>
      <w:rPr>
        <w:rFonts w:hint="default" w:ascii="Wingdings" w:hAnsi="Wingdings"/>
      </w:rPr>
    </w:lvl>
    <w:lvl w:ilvl="3" w:tplc="F9E0BCA2">
      <w:start w:val="1"/>
      <w:numFmt w:val="bullet"/>
      <w:lvlText w:val=""/>
      <w:lvlJc w:val="left"/>
      <w:pPr>
        <w:ind w:left="2880" w:hanging="360"/>
      </w:pPr>
      <w:rPr>
        <w:rFonts w:hint="default" w:ascii="Symbol" w:hAnsi="Symbol"/>
      </w:rPr>
    </w:lvl>
    <w:lvl w:ilvl="4" w:tplc="41EA171E">
      <w:start w:val="1"/>
      <w:numFmt w:val="bullet"/>
      <w:lvlText w:val="o"/>
      <w:lvlJc w:val="left"/>
      <w:pPr>
        <w:ind w:left="3600" w:hanging="360"/>
      </w:pPr>
      <w:rPr>
        <w:rFonts w:hint="default" w:ascii="Courier New" w:hAnsi="Courier New"/>
      </w:rPr>
    </w:lvl>
    <w:lvl w:ilvl="5" w:tplc="2D244568">
      <w:start w:val="1"/>
      <w:numFmt w:val="bullet"/>
      <w:lvlText w:val=""/>
      <w:lvlJc w:val="left"/>
      <w:pPr>
        <w:ind w:left="4320" w:hanging="360"/>
      </w:pPr>
      <w:rPr>
        <w:rFonts w:hint="default" w:ascii="Wingdings" w:hAnsi="Wingdings"/>
      </w:rPr>
    </w:lvl>
    <w:lvl w:ilvl="6" w:tplc="2F34377C">
      <w:start w:val="1"/>
      <w:numFmt w:val="bullet"/>
      <w:lvlText w:val=""/>
      <w:lvlJc w:val="left"/>
      <w:pPr>
        <w:ind w:left="5040" w:hanging="360"/>
      </w:pPr>
      <w:rPr>
        <w:rFonts w:hint="default" w:ascii="Symbol" w:hAnsi="Symbol"/>
      </w:rPr>
    </w:lvl>
    <w:lvl w:ilvl="7" w:tplc="13003510">
      <w:start w:val="1"/>
      <w:numFmt w:val="bullet"/>
      <w:lvlText w:val="o"/>
      <w:lvlJc w:val="left"/>
      <w:pPr>
        <w:ind w:left="5760" w:hanging="360"/>
      </w:pPr>
      <w:rPr>
        <w:rFonts w:hint="default" w:ascii="Courier New" w:hAnsi="Courier New"/>
      </w:rPr>
    </w:lvl>
    <w:lvl w:ilvl="8" w:tplc="ECDC36DA">
      <w:start w:val="1"/>
      <w:numFmt w:val="bullet"/>
      <w:lvlText w:val=""/>
      <w:lvlJc w:val="left"/>
      <w:pPr>
        <w:ind w:left="6480" w:hanging="360"/>
      </w:pPr>
      <w:rPr>
        <w:rFonts w:hint="default" w:ascii="Wingdings" w:hAnsi="Wingdings"/>
      </w:rPr>
    </w:lvl>
  </w:abstractNum>
  <w:abstractNum w:abstractNumId="6" w15:restartNumberingAfterBreak="0">
    <w:nsid w:val="24F21482"/>
    <w:multiLevelType w:val="hybridMultilevel"/>
    <w:tmpl w:val="EDEE7C00"/>
    <w:lvl w:ilvl="0" w:tplc="90C0969A">
      <w:numFmt w:val="bullet"/>
      <w:lvlText w:val="•"/>
      <w:lvlJc w:val="left"/>
      <w:pPr>
        <w:ind w:left="1080" w:hanging="720"/>
      </w:pPr>
      <w:rPr>
        <w:rFonts w:hint="default" w:ascii="Corbel" w:hAnsi="Corbe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BED51D5"/>
    <w:multiLevelType w:val="hybridMultilevel"/>
    <w:tmpl w:val="34A2A0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F2E3A51"/>
    <w:multiLevelType w:val="hybridMultilevel"/>
    <w:tmpl w:val="9B246136"/>
    <w:lvl w:ilvl="0" w:tplc="FFFFFFFF">
      <w:start w:val="1"/>
      <w:numFmt w:val="bullet"/>
      <w:lvlText w:val="•"/>
      <w:lvlJc w:val="left"/>
      <w:pPr>
        <w:ind w:left="1980" w:hanging="720"/>
      </w:pPr>
      <w:rPr>
        <w:rFonts w:hint="default" w:ascii="Corbel" w:hAnsi="Corbel"/>
      </w:rPr>
    </w:lvl>
    <w:lvl w:ilvl="1" w:tplc="04090003">
      <w:start w:val="1"/>
      <w:numFmt w:val="bullet"/>
      <w:lvlText w:val="o"/>
      <w:lvlJc w:val="left"/>
      <w:pPr>
        <w:ind w:left="2340" w:hanging="360"/>
      </w:pPr>
      <w:rPr>
        <w:rFonts w:hint="default" w:ascii="Courier New" w:hAnsi="Courier New" w:cs="Courier New"/>
      </w:rPr>
    </w:lvl>
    <w:lvl w:ilvl="2" w:tplc="04090005" w:tentative="1">
      <w:start w:val="1"/>
      <w:numFmt w:val="bullet"/>
      <w:lvlText w:val=""/>
      <w:lvlJc w:val="left"/>
      <w:pPr>
        <w:ind w:left="3060" w:hanging="360"/>
      </w:pPr>
      <w:rPr>
        <w:rFonts w:hint="default" w:ascii="Wingdings" w:hAnsi="Wingdings"/>
      </w:rPr>
    </w:lvl>
    <w:lvl w:ilvl="3" w:tplc="04090001" w:tentative="1">
      <w:start w:val="1"/>
      <w:numFmt w:val="bullet"/>
      <w:lvlText w:val=""/>
      <w:lvlJc w:val="left"/>
      <w:pPr>
        <w:ind w:left="3780" w:hanging="360"/>
      </w:pPr>
      <w:rPr>
        <w:rFonts w:hint="default" w:ascii="Symbol" w:hAnsi="Symbol"/>
      </w:rPr>
    </w:lvl>
    <w:lvl w:ilvl="4" w:tplc="04090003" w:tentative="1">
      <w:start w:val="1"/>
      <w:numFmt w:val="bullet"/>
      <w:lvlText w:val="o"/>
      <w:lvlJc w:val="left"/>
      <w:pPr>
        <w:ind w:left="4500" w:hanging="360"/>
      </w:pPr>
      <w:rPr>
        <w:rFonts w:hint="default" w:ascii="Courier New" w:hAnsi="Courier New" w:cs="Courier New"/>
      </w:rPr>
    </w:lvl>
    <w:lvl w:ilvl="5" w:tplc="04090005" w:tentative="1">
      <w:start w:val="1"/>
      <w:numFmt w:val="bullet"/>
      <w:lvlText w:val=""/>
      <w:lvlJc w:val="left"/>
      <w:pPr>
        <w:ind w:left="5220" w:hanging="360"/>
      </w:pPr>
      <w:rPr>
        <w:rFonts w:hint="default" w:ascii="Wingdings" w:hAnsi="Wingdings"/>
      </w:rPr>
    </w:lvl>
    <w:lvl w:ilvl="6" w:tplc="04090001" w:tentative="1">
      <w:start w:val="1"/>
      <w:numFmt w:val="bullet"/>
      <w:lvlText w:val=""/>
      <w:lvlJc w:val="left"/>
      <w:pPr>
        <w:ind w:left="5940" w:hanging="360"/>
      </w:pPr>
      <w:rPr>
        <w:rFonts w:hint="default" w:ascii="Symbol" w:hAnsi="Symbol"/>
      </w:rPr>
    </w:lvl>
    <w:lvl w:ilvl="7" w:tplc="04090003" w:tentative="1">
      <w:start w:val="1"/>
      <w:numFmt w:val="bullet"/>
      <w:lvlText w:val="o"/>
      <w:lvlJc w:val="left"/>
      <w:pPr>
        <w:ind w:left="6660" w:hanging="360"/>
      </w:pPr>
      <w:rPr>
        <w:rFonts w:hint="default" w:ascii="Courier New" w:hAnsi="Courier New" w:cs="Courier New"/>
      </w:rPr>
    </w:lvl>
    <w:lvl w:ilvl="8" w:tplc="04090005" w:tentative="1">
      <w:start w:val="1"/>
      <w:numFmt w:val="bullet"/>
      <w:lvlText w:val=""/>
      <w:lvlJc w:val="left"/>
      <w:pPr>
        <w:ind w:left="7380" w:hanging="360"/>
      </w:pPr>
      <w:rPr>
        <w:rFonts w:hint="default" w:ascii="Wingdings" w:hAnsi="Wingdings"/>
      </w:rPr>
    </w:lvl>
  </w:abstractNum>
  <w:abstractNum w:abstractNumId="9" w15:restartNumberingAfterBreak="0">
    <w:nsid w:val="30782487"/>
    <w:multiLevelType w:val="hybridMultilevel"/>
    <w:tmpl w:val="17C89B40"/>
    <w:lvl w:ilvl="0" w:tplc="91F0376E">
      <w:start w:val="1"/>
      <w:numFmt w:val="bullet"/>
      <w:lvlText w:val="•"/>
      <w:lvlJc w:val="left"/>
      <w:pPr>
        <w:ind w:left="720" w:hanging="360"/>
      </w:pPr>
      <w:rPr>
        <w:rFonts w:hint="default" w:ascii="Corbel" w:hAnsi="Corbel"/>
      </w:rPr>
    </w:lvl>
    <w:lvl w:ilvl="1" w:tplc="F4F27882">
      <w:start w:val="1"/>
      <w:numFmt w:val="bullet"/>
      <w:lvlText w:val="o"/>
      <w:lvlJc w:val="left"/>
      <w:pPr>
        <w:ind w:left="1440" w:hanging="360"/>
      </w:pPr>
      <w:rPr>
        <w:rFonts w:hint="default" w:ascii="Courier New" w:hAnsi="Courier New"/>
      </w:rPr>
    </w:lvl>
    <w:lvl w:ilvl="2" w:tplc="882C95A4">
      <w:start w:val="1"/>
      <w:numFmt w:val="bullet"/>
      <w:lvlText w:val=""/>
      <w:lvlJc w:val="left"/>
      <w:pPr>
        <w:ind w:left="2160" w:hanging="360"/>
      </w:pPr>
      <w:rPr>
        <w:rFonts w:hint="default" w:ascii="Wingdings" w:hAnsi="Wingdings"/>
      </w:rPr>
    </w:lvl>
    <w:lvl w:ilvl="3" w:tplc="4EF0D66C">
      <w:start w:val="1"/>
      <w:numFmt w:val="bullet"/>
      <w:lvlText w:val=""/>
      <w:lvlJc w:val="left"/>
      <w:pPr>
        <w:ind w:left="2880" w:hanging="360"/>
      </w:pPr>
      <w:rPr>
        <w:rFonts w:hint="default" w:ascii="Symbol" w:hAnsi="Symbol"/>
      </w:rPr>
    </w:lvl>
    <w:lvl w:ilvl="4" w:tplc="99D8638C">
      <w:start w:val="1"/>
      <w:numFmt w:val="bullet"/>
      <w:lvlText w:val=""/>
      <w:lvlJc w:val="left"/>
      <w:pPr>
        <w:ind w:left="3600" w:hanging="360"/>
      </w:pPr>
      <w:rPr>
        <w:rFonts w:hint="default" w:ascii="Symbol" w:hAnsi="Symbol"/>
      </w:rPr>
    </w:lvl>
    <w:lvl w:ilvl="5" w:tplc="6FC2F2C2">
      <w:start w:val="1"/>
      <w:numFmt w:val="bullet"/>
      <w:lvlText w:val=""/>
      <w:lvlJc w:val="left"/>
      <w:pPr>
        <w:ind w:left="4320" w:hanging="360"/>
      </w:pPr>
      <w:rPr>
        <w:rFonts w:hint="default" w:ascii="Wingdings" w:hAnsi="Wingdings"/>
      </w:rPr>
    </w:lvl>
    <w:lvl w:ilvl="6" w:tplc="893E8194">
      <w:start w:val="1"/>
      <w:numFmt w:val="bullet"/>
      <w:lvlText w:val=""/>
      <w:lvlJc w:val="left"/>
      <w:pPr>
        <w:ind w:left="5040" w:hanging="360"/>
      </w:pPr>
      <w:rPr>
        <w:rFonts w:hint="default" w:ascii="Symbol" w:hAnsi="Symbol"/>
      </w:rPr>
    </w:lvl>
    <w:lvl w:ilvl="7" w:tplc="87BA58BA">
      <w:start w:val="1"/>
      <w:numFmt w:val="bullet"/>
      <w:lvlText w:val="o"/>
      <w:lvlJc w:val="left"/>
      <w:pPr>
        <w:ind w:left="5760" w:hanging="360"/>
      </w:pPr>
      <w:rPr>
        <w:rFonts w:hint="default" w:ascii="Courier New" w:hAnsi="Courier New"/>
      </w:rPr>
    </w:lvl>
    <w:lvl w:ilvl="8" w:tplc="69AC8388">
      <w:start w:val="1"/>
      <w:numFmt w:val="bullet"/>
      <w:lvlText w:val=""/>
      <w:lvlJc w:val="left"/>
      <w:pPr>
        <w:ind w:left="6480" w:hanging="360"/>
      </w:pPr>
      <w:rPr>
        <w:rFonts w:hint="default" w:ascii="Wingdings" w:hAnsi="Wingdings"/>
      </w:rPr>
    </w:lvl>
  </w:abstractNum>
  <w:abstractNum w:abstractNumId="10" w15:restartNumberingAfterBreak="0">
    <w:nsid w:val="3F3D4040"/>
    <w:multiLevelType w:val="hybridMultilevel"/>
    <w:tmpl w:val="3F5E626C"/>
    <w:lvl w:ilvl="0" w:tplc="23A24934">
      <w:start w:val="1"/>
      <w:numFmt w:val="bullet"/>
      <w:lvlText w:val=""/>
      <w:lvlJc w:val="left"/>
      <w:pPr>
        <w:ind w:left="360" w:hanging="360"/>
      </w:pPr>
      <w:rPr>
        <w:rFonts w:hint="default" w:ascii="Symbol" w:hAnsi="Symbol"/>
      </w:rPr>
    </w:lvl>
    <w:lvl w:ilvl="1" w:tplc="AF12ED48">
      <w:start w:val="1"/>
      <w:numFmt w:val="bullet"/>
      <w:lvlText w:val="•"/>
      <w:lvlJc w:val="left"/>
      <w:pPr>
        <w:ind w:left="1080" w:hanging="360"/>
      </w:pPr>
      <w:rPr>
        <w:rFonts w:hint="default" w:ascii="Corbel" w:hAnsi="Corbel"/>
      </w:rPr>
    </w:lvl>
    <w:lvl w:ilvl="2" w:tplc="AADC50A6">
      <w:start w:val="1"/>
      <w:numFmt w:val="bullet"/>
      <w:lvlText w:val=""/>
      <w:lvlJc w:val="left"/>
      <w:pPr>
        <w:ind w:left="1800" w:hanging="360"/>
      </w:pPr>
      <w:rPr>
        <w:rFonts w:hint="default" w:ascii="Wingdings" w:hAnsi="Wingdings"/>
      </w:rPr>
    </w:lvl>
    <w:lvl w:ilvl="3" w:tplc="6E7AB80A">
      <w:start w:val="1"/>
      <w:numFmt w:val="bullet"/>
      <w:lvlText w:val=""/>
      <w:lvlJc w:val="left"/>
      <w:pPr>
        <w:ind w:left="2520" w:hanging="360"/>
      </w:pPr>
      <w:rPr>
        <w:rFonts w:hint="default" w:ascii="Symbol" w:hAnsi="Symbol"/>
      </w:rPr>
    </w:lvl>
    <w:lvl w:ilvl="4" w:tplc="F9E4446C">
      <w:start w:val="1"/>
      <w:numFmt w:val="bullet"/>
      <w:lvlText w:val="o"/>
      <w:lvlJc w:val="left"/>
      <w:pPr>
        <w:ind w:left="3240" w:hanging="360"/>
      </w:pPr>
      <w:rPr>
        <w:rFonts w:hint="default" w:ascii="Courier New" w:hAnsi="Courier New"/>
      </w:rPr>
    </w:lvl>
    <w:lvl w:ilvl="5" w:tplc="587ABE9A">
      <w:start w:val="1"/>
      <w:numFmt w:val="bullet"/>
      <w:lvlText w:val=""/>
      <w:lvlJc w:val="left"/>
      <w:pPr>
        <w:ind w:left="3960" w:hanging="360"/>
      </w:pPr>
      <w:rPr>
        <w:rFonts w:hint="default" w:ascii="Wingdings" w:hAnsi="Wingdings"/>
      </w:rPr>
    </w:lvl>
    <w:lvl w:ilvl="6" w:tplc="C2BAEAC0">
      <w:start w:val="1"/>
      <w:numFmt w:val="bullet"/>
      <w:lvlText w:val=""/>
      <w:lvlJc w:val="left"/>
      <w:pPr>
        <w:ind w:left="4680" w:hanging="360"/>
      </w:pPr>
      <w:rPr>
        <w:rFonts w:hint="default" w:ascii="Symbol" w:hAnsi="Symbol"/>
      </w:rPr>
    </w:lvl>
    <w:lvl w:ilvl="7" w:tplc="6B74B9E4">
      <w:start w:val="1"/>
      <w:numFmt w:val="bullet"/>
      <w:lvlText w:val="o"/>
      <w:lvlJc w:val="left"/>
      <w:pPr>
        <w:ind w:left="5400" w:hanging="360"/>
      </w:pPr>
      <w:rPr>
        <w:rFonts w:hint="default" w:ascii="Courier New" w:hAnsi="Courier New"/>
      </w:rPr>
    </w:lvl>
    <w:lvl w:ilvl="8" w:tplc="12A22128">
      <w:start w:val="1"/>
      <w:numFmt w:val="bullet"/>
      <w:lvlText w:val=""/>
      <w:lvlJc w:val="left"/>
      <w:pPr>
        <w:ind w:left="6120" w:hanging="360"/>
      </w:pPr>
      <w:rPr>
        <w:rFonts w:hint="default" w:ascii="Wingdings" w:hAnsi="Wingdings"/>
      </w:rPr>
    </w:lvl>
  </w:abstractNum>
  <w:abstractNum w:abstractNumId="11" w15:restartNumberingAfterBreak="0">
    <w:nsid w:val="46A73496"/>
    <w:multiLevelType w:val="hybridMultilevel"/>
    <w:tmpl w:val="22D0061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48C5774C"/>
    <w:multiLevelType w:val="hybridMultilevel"/>
    <w:tmpl w:val="0CD21D00"/>
    <w:lvl w:ilvl="0" w:tplc="90C0969A">
      <w:numFmt w:val="bullet"/>
      <w:lvlText w:val="•"/>
      <w:lvlJc w:val="left"/>
      <w:pPr>
        <w:ind w:left="1080" w:hanging="720"/>
      </w:pPr>
      <w:rPr>
        <w:rFonts w:hint="default" w:ascii="Corbel" w:hAnsi="Corbe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F3C0845"/>
    <w:multiLevelType w:val="hybridMultilevel"/>
    <w:tmpl w:val="D1E61750"/>
    <w:lvl w:ilvl="0" w:tplc="4438857A">
      <w:start w:val="1"/>
      <w:numFmt w:val="bullet"/>
      <w:lvlText w:val=""/>
      <w:lvlJc w:val="left"/>
      <w:pPr>
        <w:ind w:left="3960" w:hanging="360"/>
      </w:pPr>
      <w:rPr>
        <w:rFonts w:hint="default" w:ascii="Symbol" w:hAnsi="Symbol"/>
      </w:rPr>
    </w:lvl>
    <w:lvl w:ilvl="1" w:tplc="04090003" w:tentative="1">
      <w:start w:val="1"/>
      <w:numFmt w:val="bullet"/>
      <w:lvlText w:val="o"/>
      <w:lvlJc w:val="left"/>
      <w:pPr>
        <w:ind w:left="4680" w:hanging="360"/>
      </w:pPr>
      <w:rPr>
        <w:rFonts w:hint="default" w:ascii="Courier New" w:hAnsi="Courier New" w:cs="Courier New"/>
      </w:rPr>
    </w:lvl>
    <w:lvl w:ilvl="2" w:tplc="04090005" w:tentative="1">
      <w:start w:val="1"/>
      <w:numFmt w:val="bullet"/>
      <w:lvlText w:val=""/>
      <w:lvlJc w:val="left"/>
      <w:pPr>
        <w:ind w:left="5400" w:hanging="360"/>
      </w:pPr>
      <w:rPr>
        <w:rFonts w:hint="default" w:ascii="Wingdings" w:hAnsi="Wingdings"/>
      </w:rPr>
    </w:lvl>
    <w:lvl w:ilvl="3" w:tplc="04090001" w:tentative="1">
      <w:start w:val="1"/>
      <w:numFmt w:val="bullet"/>
      <w:lvlText w:val=""/>
      <w:lvlJc w:val="left"/>
      <w:pPr>
        <w:ind w:left="6120" w:hanging="360"/>
      </w:pPr>
      <w:rPr>
        <w:rFonts w:hint="default" w:ascii="Symbol" w:hAnsi="Symbol"/>
      </w:rPr>
    </w:lvl>
    <w:lvl w:ilvl="4" w:tplc="04090003" w:tentative="1">
      <w:start w:val="1"/>
      <w:numFmt w:val="bullet"/>
      <w:lvlText w:val="o"/>
      <w:lvlJc w:val="left"/>
      <w:pPr>
        <w:ind w:left="6840" w:hanging="360"/>
      </w:pPr>
      <w:rPr>
        <w:rFonts w:hint="default" w:ascii="Courier New" w:hAnsi="Courier New" w:cs="Courier New"/>
      </w:rPr>
    </w:lvl>
    <w:lvl w:ilvl="5" w:tplc="04090005" w:tentative="1">
      <w:start w:val="1"/>
      <w:numFmt w:val="bullet"/>
      <w:lvlText w:val=""/>
      <w:lvlJc w:val="left"/>
      <w:pPr>
        <w:ind w:left="7560" w:hanging="360"/>
      </w:pPr>
      <w:rPr>
        <w:rFonts w:hint="default" w:ascii="Wingdings" w:hAnsi="Wingdings"/>
      </w:rPr>
    </w:lvl>
    <w:lvl w:ilvl="6" w:tplc="04090001" w:tentative="1">
      <w:start w:val="1"/>
      <w:numFmt w:val="bullet"/>
      <w:lvlText w:val=""/>
      <w:lvlJc w:val="left"/>
      <w:pPr>
        <w:ind w:left="8280" w:hanging="360"/>
      </w:pPr>
      <w:rPr>
        <w:rFonts w:hint="default" w:ascii="Symbol" w:hAnsi="Symbol"/>
      </w:rPr>
    </w:lvl>
    <w:lvl w:ilvl="7" w:tplc="04090003" w:tentative="1">
      <w:start w:val="1"/>
      <w:numFmt w:val="bullet"/>
      <w:lvlText w:val="o"/>
      <w:lvlJc w:val="left"/>
      <w:pPr>
        <w:ind w:left="9000" w:hanging="360"/>
      </w:pPr>
      <w:rPr>
        <w:rFonts w:hint="default" w:ascii="Courier New" w:hAnsi="Courier New" w:cs="Courier New"/>
      </w:rPr>
    </w:lvl>
    <w:lvl w:ilvl="8" w:tplc="04090005" w:tentative="1">
      <w:start w:val="1"/>
      <w:numFmt w:val="bullet"/>
      <w:lvlText w:val=""/>
      <w:lvlJc w:val="left"/>
      <w:pPr>
        <w:ind w:left="9720" w:hanging="360"/>
      </w:pPr>
      <w:rPr>
        <w:rFonts w:hint="default" w:ascii="Wingdings" w:hAnsi="Wingdings"/>
      </w:rPr>
    </w:lvl>
  </w:abstractNum>
  <w:abstractNum w:abstractNumId="14" w15:restartNumberingAfterBreak="0">
    <w:nsid w:val="4F650ECE"/>
    <w:multiLevelType w:val="hybridMultilevel"/>
    <w:tmpl w:val="3CF874C6"/>
    <w:lvl w:ilvl="0" w:tplc="4438857A">
      <w:start w:val="1"/>
      <w:numFmt w:val="bullet"/>
      <w:lvlText w:val=""/>
      <w:lvlJc w:val="left"/>
      <w:pPr>
        <w:ind w:left="720" w:hanging="360"/>
      </w:pPr>
      <w:rPr>
        <w:rFonts w:hint="default" w:ascii="Symbol" w:hAnsi="Symbol"/>
      </w:rPr>
    </w:lvl>
    <w:lvl w:ilvl="1" w:tplc="220ED6AC">
      <w:start w:val="1"/>
      <w:numFmt w:val="bullet"/>
      <w:lvlText w:val="•"/>
      <w:lvlJc w:val="left"/>
      <w:pPr>
        <w:ind w:left="1440" w:hanging="360"/>
      </w:pPr>
      <w:rPr>
        <w:rFonts w:hint="default" w:ascii="Corbel" w:hAnsi="Corbel"/>
      </w:rPr>
    </w:lvl>
    <w:lvl w:ilvl="2" w:tplc="0FE88FCE">
      <w:start w:val="1"/>
      <w:numFmt w:val="bullet"/>
      <w:lvlText w:val=""/>
      <w:lvlJc w:val="left"/>
      <w:pPr>
        <w:ind w:left="2160" w:hanging="360"/>
      </w:pPr>
      <w:rPr>
        <w:rFonts w:hint="default" w:ascii="Wingdings" w:hAnsi="Wingdings"/>
      </w:rPr>
    </w:lvl>
    <w:lvl w:ilvl="3" w:tplc="70FA8464">
      <w:start w:val="1"/>
      <w:numFmt w:val="bullet"/>
      <w:lvlText w:val=""/>
      <w:lvlJc w:val="left"/>
      <w:pPr>
        <w:ind w:left="2880" w:hanging="360"/>
      </w:pPr>
      <w:rPr>
        <w:rFonts w:hint="default" w:ascii="Symbol" w:hAnsi="Symbol"/>
      </w:rPr>
    </w:lvl>
    <w:lvl w:ilvl="4" w:tplc="8D72E98C">
      <w:start w:val="1"/>
      <w:numFmt w:val="bullet"/>
      <w:lvlText w:val="o"/>
      <w:lvlJc w:val="left"/>
      <w:pPr>
        <w:ind w:left="3600" w:hanging="360"/>
      </w:pPr>
      <w:rPr>
        <w:rFonts w:hint="default" w:ascii="Courier New" w:hAnsi="Courier New"/>
      </w:rPr>
    </w:lvl>
    <w:lvl w:ilvl="5" w:tplc="5B82E988">
      <w:start w:val="1"/>
      <w:numFmt w:val="bullet"/>
      <w:lvlText w:val=""/>
      <w:lvlJc w:val="left"/>
      <w:pPr>
        <w:ind w:left="4320" w:hanging="360"/>
      </w:pPr>
      <w:rPr>
        <w:rFonts w:hint="default" w:ascii="Wingdings" w:hAnsi="Wingdings"/>
      </w:rPr>
    </w:lvl>
    <w:lvl w:ilvl="6" w:tplc="BAE6826C">
      <w:start w:val="1"/>
      <w:numFmt w:val="bullet"/>
      <w:lvlText w:val=""/>
      <w:lvlJc w:val="left"/>
      <w:pPr>
        <w:ind w:left="5040" w:hanging="360"/>
      </w:pPr>
      <w:rPr>
        <w:rFonts w:hint="default" w:ascii="Symbol" w:hAnsi="Symbol"/>
      </w:rPr>
    </w:lvl>
    <w:lvl w:ilvl="7" w:tplc="CC268A0E">
      <w:start w:val="1"/>
      <w:numFmt w:val="bullet"/>
      <w:lvlText w:val="o"/>
      <w:lvlJc w:val="left"/>
      <w:pPr>
        <w:ind w:left="5760" w:hanging="360"/>
      </w:pPr>
      <w:rPr>
        <w:rFonts w:hint="default" w:ascii="Courier New" w:hAnsi="Courier New"/>
      </w:rPr>
    </w:lvl>
    <w:lvl w:ilvl="8" w:tplc="DD6C16DC">
      <w:start w:val="1"/>
      <w:numFmt w:val="bullet"/>
      <w:lvlText w:val=""/>
      <w:lvlJc w:val="left"/>
      <w:pPr>
        <w:ind w:left="6480" w:hanging="360"/>
      </w:pPr>
      <w:rPr>
        <w:rFonts w:hint="default" w:ascii="Wingdings" w:hAnsi="Wingdings"/>
      </w:rPr>
    </w:lvl>
  </w:abstractNum>
  <w:abstractNum w:abstractNumId="1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AD1FDB"/>
    <w:multiLevelType w:val="hybridMultilevel"/>
    <w:tmpl w:val="059804F6"/>
    <w:lvl w:ilvl="0" w:tplc="AF12ED48">
      <w:start w:val="1"/>
      <w:numFmt w:val="bullet"/>
      <w:lvlText w:val="•"/>
      <w:lvlJc w:val="left"/>
      <w:pPr>
        <w:ind w:left="3960" w:hanging="360"/>
      </w:pPr>
      <w:rPr>
        <w:rFonts w:hint="default" w:ascii="Corbel" w:hAnsi="Corbel"/>
      </w:rPr>
    </w:lvl>
    <w:lvl w:ilvl="1" w:tplc="AF12ED48">
      <w:start w:val="1"/>
      <w:numFmt w:val="bullet"/>
      <w:lvlText w:val="•"/>
      <w:lvlJc w:val="left"/>
      <w:pPr>
        <w:ind w:left="4320" w:hanging="360"/>
      </w:pPr>
      <w:rPr>
        <w:rFonts w:hint="default" w:ascii="Corbel" w:hAnsi="Corbel"/>
      </w:rPr>
    </w:lvl>
    <w:lvl w:ilvl="2" w:tplc="04090005" w:tentative="1">
      <w:start w:val="1"/>
      <w:numFmt w:val="bullet"/>
      <w:lvlText w:val=""/>
      <w:lvlJc w:val="left"/>
      <w:pPr>
        <w:ind w:left="5040" w:hanging="360"/>
      </w:pPr>
      <w:rPr>
        <w:rFonts w:hint="default" w:ascii="Wingdings" w:hAnsi="Wingdings"/>
      </w:rPr>
    </w:lvl>
    <w:lvl w:ilvl="3" w:tplc="04090001" w:tentative="1">
      <w:start w:val="1"/>
      <w:numFmt w:val="bullet"/>
      <w:lvlText w:val=""/>
      <w:lvlJc w:val="left"/>
      <w:pPr>
        <w:ind w:left="5760" w:hanging="360"/>
      </w:pPr>
      <w:rPr>
        <w:rFonts w:hint="default" w:ascii="Symbol" w:hAnsi="Symbol"/>
      </w:rPr>
    </w:lvl>
    <w:lvl w:ilvl="4" w:tplc="04090003" w:tentative="1">
      <w:start w:val="1"/>
      <w:numFmt w:val="bullet"/>
      <w:lvlText w:val="o"/>
      <w:lvlJc w:val="left"/>
      <w:pPr>
        <w:ind w:left="6480" w:hanging="360"/>
      </w:pPr>
      <w:rPr>
        <w:rFonts w:hint="default" w:ascii="Courier New" w:hAnsi="Courier New" w:cs="Courier New"/>
      </w:rPr>
    </w:lvl>
    <w:lvl w:ilvl="5" w:tplc="04090005" w:tentative="1">
      <w:start w:val="1"/>
      <w:numFmt w:val="bullet"/>
      <w:lvlText w:val=""/>
      <w:lvlJc w:val="left"/>
      <w:pPr>
        <w:ind w:left="7200" w:hanging="360"/>
      </w:pPr>
      <w:rPr>
        <w:rFonts w:hint="default" w:ascii="Wingdings" w:hAnsi="Wingdings"/>
      </w:rPr>
    </w:lvl>
    <w:lvl w:ilvl="6" w:tplc="04090001" w:tentative="1">
      <w:start w:val="1"/>
      <w:numFmt w:val="bullet"/>
      <w:lvlText w:val=""/>
      <w:lvlJc w:val="left"/>
      <w:pPr>
        <w:ind w:left="7920" w:hanging="360"/>
      </w:pPr>
      <w:rPr>
        <w:rFonts w:hint="default" w:ascii="Symbol" w:hAnsi="Symbol"/>
      </w:rPr>
    </w:lvl>
    <w:lvl w:ilvl="7" w:tplc="04090003" w:tentative="1">
      <w:start w:val="1"/>
      <w:numFmt w:val="bullet"/>
      <w:lvlText w:val="o"/>
      <w:lvlJc w:val="left"/>
      <w:pPr>
        <w:ind w:left="8640" w:hanging="360"/>
      </w:pPr>
      <w:rPr>
        <w:rFonts w:hint="default" w:ascii="Courier New" w:hAnsi="Courier New" w:cs="Courier New"/>
      </w:rPr>
    </w:lvl>
    <w:lvl w:ilvl="8" w:tplc="04090005" w:tentative="1">
      <w:start w:val="1"/>
      <w:numFmt w:val="bullet"/>
      <w:lvlText w:val=""/>
      <w:lvlJc w:val="left"/>
      <w:pPr>
        <w:ind w:left="9360" w:hanging="360"/>
      </w:pPr>
      <w:rPr>
        <w:rFonts w:hint="default" w:ascii="Wingdings" w:hAnsi="Wingdings"/>
      </w:rPr>
    </w:lvl>
  </w:abstractNum>
  <w:abstractNum w:abstractNumId="18" w15:restartNumberingAfterBreak="0">
    <w:nsid w:val="72F04163"/>
    <w:multiLevelType w:val="hybridMultilevel"/>
    <w:tmpl w:val="4B9E6D2E"/>
    <w:lvl w:ilvl="0" w:tplc="90C0969A">
      <w:numFmt w:val="bullet"/>
      <w:lvlText w:val="•"/>
      <w:lvlJc w:val="left"/>
      <w:pPr>
        <w:ind w:left="1080" w:hanging="720"/>
      </w:pPr>
      <w:rPr>
        <w:rFonts w:hint="default" w:ascii="Corbel" w:hAnsi="Corbe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7AAD0F4C"/>
    <w:multiLevelType w:val="hybridMultilevel"/>
    <w:tmpl w:val="36FCEDF4"/>
    <w:lvl w:ilvl="0" w:tplc="3EAEE4EE">
      <w:start w:val="1"/>
      <w:numFmt w:val="bullet"/>
      <w:lvlText w:val="•"/>
      <w:lvlJc w:val="left"/>
      <w:pPr>
        <w:ind w:left="720" w:hanging="360"/>
      </w:pPr>
      <w:rPr>
        <w:rFonts w:hint="default" w:ascii="Corbel" w:hAnsi="Corbel"/>
      </w:rPr>
    </w:lvl>
    <w:lvl w:ilvl="1" w:tplc="41142880">
      <w:start w:val="1"/>
      <w:numFmt w:val="bullet"/>
      <w:lvlText w:val="o"/>
      <w:lvlJc w:val="left"/>
      <w:pPr>
        <w:ind w:left="1440" w:hanging="360"/>
      </w:pPr>
      <w:rPr>
        <w:rFonts w:hint="default" w:ascii="Courier New" w:hAnsi="Courier New"/>
      </w:rPr>
    </w:lvl>
    <w:lvl w:ilvl="2" w:tplc="3D149460">
      <w:start w:val="1"/>
      <w:numFmt w:val="bullet"/>
      <w:lvlText w:val=""/>
      <w:lvlJc w:val="left"/>
      <w:pPr>
        <w:ind w:left="2160" w:hanging="360"/>
      </w:pPr>
      <w:rPr>
        <w:rFonts w:hint="default" w:ascii="Wingdings" w:hAnsi="Wingdings"/>
      </w:rPr>
    </w:lvl>
    <w:lvl w:ilvl="3" w:tplc="D3829CAA">
      <w:start w:val="1"/>
      <w:numFmt w:val="bullet"/>
      <w:lvlText w:val=""/>
      <w:lvlJc w:val="left"/>
      <w:pPr>
        <w:ind w:left="2880" w:hanging="360"/>
      </w:pPr>
      <w:rPr>
        <w:rFonts w:hint="default" w:ascii="Symbol" w:hAnsi="Symbol"/>
      </w:rPr>
    </w:lvl>
    <w:lvl w:ilvl="4" w:tplc="8DB2524A">
      <w:start w:val="1"/>
      <w:numFmt w:val="bullet"/>
      <w:lvlText w:val=""/>
      <w:lvlJc w:val="left"/>
      <w:pPr>
        <w:ind w:left="3600" w:hanging="360"/>
      </w:pPr>
      <w:rPr>
        <w:rFonts w:hint="default" w:ascii="Symbol" w:hAnsi="Symbol"/>
      </w:rPr>
    </w:lvl>
    <w:lvl w:ilvl="5" w:tplc="34B09E58">
      <w:start w:val="1"/>
      <w:numFmt w:val="bullet"/>
      <w:lvlText w:val=""/>
      <w:lvlJc w:val="left"/>
      <w:pPr>
        <w:ind w:left="4320" w:hanging="360"/>
      </w:pPr>
      <w:rPr>
        <w:rFonts w:hint="default" w:ascii="Wingdings" w:hAnsi="Wingdings"/>
      </w:rPr>
    </w:lvl>
    <w:lvl w:ilvl="6" w:tplc="3A4E19A4">
      <w:start w:val="1"/>
      <w:numFmt w:val="bullet"/>
      <w:lvlText w:val=""/>
      <w:lvlJc w:val="left"/>
      <w:pPr>
        <w:ind w:left="5040" w:hanging="360"/>
      </w:pPr>
      <w:rPr>
        <w:rFonts w:hint="default" w:ascii="Symbol" w:hAnsi="Symbol"/>
      </w:rPr>
    </w:lvl>
    <w:lvl w:ilvl="7" w:tplc="14266010">
      <w:start w:val="1"/>
      <w:numFmt w:val="bullet"/>
      <w:lvlText w:val="o"/>
      <w:lvlJc w:val="left"/>
      <w:pPr>
        <w:ind w:left="5760" w:hanging="360"/>
      </w:pPr>
      <w:rPr>
        <w:rFonts w:hint="default" w:ascii="Courier New" w:hAnsi="Courier New"/>
      </w:rPr>
    </w:lvl>
    <w:lvl w:ilvl="8" w:tplc="D07E184C">
      <w:start w:val="1"/>
      <w:numFmt w:val="bullet"/>
      <w:lvlText w:val=""/>
      <w:lvlJc w:val="left"/>
      <w:pPr>
        <w:ind w:left="6480" w:hanging="360"/>
      </w:pPr>
      <w:rPr>
        <w:rFonts w:hint="default" w:ascii="Wingdings" w:hAnsi="Wingdings"/>
      </w:rPr>
    </w:lvl>
  </w:abstractNum>
  <w:abstractNum w:abstractNumId="20" w15:restartNumberingAfterBreak="0">
    <w:nsid w:val="7CDD7F67"/>
    <w:multiLevelType w:val="hybridMultilevel"/>
    <w:tmpl w:val="D8467822"/>
    <w:lvl w:ilvl="0" w:tplc="90C0969A">
      <w:numFmt w:val="bullet"/>
      <w:lvlText w:val="•"/>
      <w:lvlJc w:val="left"/>
      <w:pPr>
        <w:ind w:left="1080" w:hanging="720"/>
      </w:pPr>
      <w:rPr>
        <w:rFonts w:hint="default" w:ascii="Corbel" w:hAnsi="Corbe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9"/>
  </w:num>
  <w:num w:numId="2">
    <w:abstractNumId w:val="10"/>
  </w:num>
  <w:num w:numId="3">
    <w:abstractNumId w:val="5"/>
  </w:num>
  <w:num w:numId="4">
    <w:abstractNumId w:val="16"/>
  </w:num>
  <w:num w:numId="5">
    <w:abstractNumId w:val="4"/>
  </w:num>
  <w:num w:numId="6">
    <w:abstractNumId w:val="15"/>
  </w:num>
  <w:num w:numId="7">
    <w:abstractNumId w:val="7"/>
  </w:num>
  <w:num w:numId="8">
    <w:abstractNumId w:val="12"/>
  </w:num>
  <w:num w:numId="9">
    <w:abstractNumId w:val="6"/>
  </w:num>
  <w:num w:numId="10">
    <w:abstractNumId w:val="20"/>
  </w:num>
  <w:num w:numId="11">
    <w:abstractNumId w:val="18"/>
  </w:num>
  <w:num w:numId="12">
    <w:abstractNumId w:val="0"/>
  </w:num>
  <w:num w:numId="13">
    <w:abstractNumId w:val="2"/>
  </w:num>
  <w:num w:numId="14">
    <w:abstractNumId w:val="1"/>
  </w:num>
  <w:num w:numId="15">
    <w:abstractNumId w:val="11"/>
  </w:num>
  <w:num w:numId="16">
    <w:abstractNumId w:val="8"/>
  </w:num>
  <w:num w:numId="17">
    <w:abstractNumId w:val="17"/>
  </w:num>
  <w:num w:numId="18">
    <w:abstractNumId w:val="9"/>
  </w:num>
  <w:num w:numId="19">
    <w:abstractNumId w:val="14"/>
  </w:num>
  <w:num w:numId="20">
    <w:abstractNumId w:val="3"/>
  </w:num>
  <w:num w:numId="21">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attachedTemplate r:id="rId1"/>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82A"/>
    <w:rsid w:val="00037430"/>
    <w:rsid w:val="00042513"/>
    <w:rsid w:val="00042DCF"/>
    <w:rsid w:val="000A1FAC"/>
    <w:rsid w:val="001214C7"/>
    <w:rsid w:val="001311E0"/>
    <w:rsid w:val="00175B0F"/>
    <w:rsid w:val="001F22EF"/>
    <w:rsid w:val="002072C0"/>
    <w:rsid w:val="0022099F"/>
    <w:rsid w:val="002343C4"/>
    <w:rsid w:val="00283C0B"/>
    <w:rsid w:val="002D0EC1"/>
    <w:rsid w:val="00304937"/>
    <w:rsid w:val="0031448E"/>
    <w:rsid w:val="00332A84"/>
    <w:rsid w:val="00380433"/>
    <w:rsid w:val="003A0323"/>
    <w:rsid w:val="003B7033"/>
    <w:rsid w:val="003C0C49"/>
    <w:rsid w:val="00425F73"/>
    <w:rsid w:val="004333B1"/>
    <w:rsid w:val="004454BB"/>
    <w:rsid w:val="004B5239"/>
    <w:rsid w:val="004B5F33"/>
    <w:rsid w:val="004D465B"/>
    <w:rsid w:val="004F065C"/>
    <w:rsid w:val="005A58C8"/>
    <w:rsid w:val="00625D61"/>
    <w:rsid w:val="00655BC6"/>
    <w:rsid w:val="006F2721"/>
    <w:rsid w:val="007C4BFB"/>
    <w:rsid w:val="008548E8"/>
    <w:rsid w:val="00870E01"/>
    <w:rsid w:val="008D1CB8"/>
    <w:rsid w:val="008F465A"/>
    <w:rsid w:val="00913B34"/>
    <w:rsid w:val="0092578B"/>
    <w:rsid w:val="00984224"/>
    <w:rsid w:val="009A0CBB"/>
    <w:rsid w:val="009D1C34"/>
    <w:rsid w:val="00A827B5"/>
    <w:rsid w:val="00A93B31"/>
    <w:rsid w:val="00A9671D"/>
    <w:rsid w:val="00AA4F18"/>
    <w:rsid w:val="00AB4192"/>
    <w:rsid w:val="00AB4558"/>
    <w:rsid w:val="00AC308E"/>
    <w:rsid w:val="00B517BB"/>
    <w:rsid w:val="00B72097"/>
    <w:rsid w:val="00BB3A6D"/>
    <w:rsid w:val="00BD0D35"/>
    <w:rsid w:val="00BF75D2"/>
    <w:rsid w:val="00C317EB"/>
    <w:rsid w:val="00C654B3"/>
    <w:rsid w:val="00C80B06"/>
    <w:rsid w:val="00CB0FAE"/>
    <w:rsid w:val="00CC7465"/>
    <w:rsid w:val="00D46731"/>
    <w:rsid w:val="00D5644B"/>
    <w:rsid w:val="00DA582A"/>
    <w:rsid w:val="00DE423B"/>
    <w:rsid w:val="00E01C72"/>
    <w:rsid w:val="00F0730D"/>
    <w:rsid w:val="00F14E1C"/>
    <w:rsid w:val="00F93A5D"/>
    <w:rsid w:val="00FE5BF9"/>
    <w:rsid w:val="0EA58F3A"/>
    <w:rsid w:val="136266F0"/>
    <w:rsid w:val="1435590B"/>
    <w:rsid w:val="20BB65EF"/>
    <w:rsid w:val="2469CEDA"/>
    <w:rsid w:val="2F7EE153"/>
    <w:rsid w:val="37C1E4D8"/>
    <w:rsid w:val="5828FD36"/>
    <w:rsid w:val="6C1C8B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1E4D8"/>
  <w15:docId w15:val="{4e81aecb-5868-449d-ba63-dd123b97a1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pPr>
      <w:pBdr>
        <w:top w:val="single" w:color="099BDD" w:themeColor="text2" w:sz="24" w:space="0"/>
        <w:left w:val="single" w:color="099BDD" w:themeColor="text2" w:sz="24" w:space="0"/>
        <w:bottom w:val="single" w:color="099BDD" w:themeColor="text2" w:sz="24" w:space="0"/>
        <w:right w:val="single" w:color="099BDD" w:themeColor="text2" w:sz="24" w:space="0"/>
      </w:pBdr>
      <w:shd w:val="clear" w:color="auto" w:fill="099BDD" w:themeFill="text2"/>
      <w:spacing w:after="0"/>
      <w:outlineLvl w:val="0"/>
    </w:pPr>
    <w:rPr>
      <w:rFonts w:asciiTheme="majorHAnsi" w:hAnsiTheme="majorHAnsi" w:eastAsiaTheme="majorEastAsia"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color="C9ECFC" w:themeColor="text2" w:themeTint="33" w:sz="24" w:space="0"/>
        <w:left w:val="single" w:color="C9ECFC" w:themeColor="text2" w:themeTint="33" w:sz="24" w:space="0"/>
        <w:bottom w:val="single" w:color="C9ECFC" w:themeColor="text2" w:themeTint="33" w:sz="24" w:space="0"/>
        <w:right w:val="single" w:color="C9ECFC" w:themeColor="text2" w:themeTint="33" w:sz="24" w:space="0"/>
      </w:pBdr>
      <w:shd w:val="clear" w:color="auto" w:fill="C9ECFC" w:themeFill="text2" w:themeFillTint="33"/>
      <w:spacing w:after="0"/>
      <w:outlineLvl w:val="1"/>
    </w:pPr>
    <w:rPr>
      <w:rFonts w:asciiTheme="majorHAnsi" w:hAnsiTheme="majorHAnsi" w:eastAsiaTheme="majorEastAsia" w:cstheme="majorBidi"/>
      <w:caps/>
      <w:spacing w:val="15"/>
    </w:rPr>
  </w:style>
  <w:style w:type="paragraph" w:styleId="Heading3">
    <w:name w:val="heading 3"/>
    <w:basedOn w:val="Normal"/>
    <w:next w:val="Normal"/>
    <w:link w:val="Heading3Char"/>
    <w:uiPriority w:val="9"/>
    <w:semiHidden/>
    <w:unhideWhenUsed/>
    <w:qFormat/>
    <w:pPr>
      <w:pBdr>
        <w:top w:val="single" w:color="099BDD" w:themeColor="text2" w:sz="6" w:space="2"/>
      </w:pBdr>
      <w:spacing w:before="300" w:after="0"/>
      <w:outlineLvl w:val="2"/>
    </w:pPr>
    <w:rPr>
      <w:rFonts w:asciiTheme="majorHAnsi" w:hAnsiTheme="majorHAnsi" w:eastAsiaTheme="majorEastAsia"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color="099BDD" w:themeColor="text2" w:sz="6" w:space="2"/>
      </w:pBdr>
      <w:spacing w:before="200" w:after="0"/>
      <w:outlineLvl w:val="3"/>
    </w:pPr>
    <w:rPr>
      <w:rFonts w:asciiTheme="majorHAnsi" w:hAnsiTheme="majorHAnsi" w:eastAsiaTheme="majorEastAsia"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color="099BDD" w:themeColor="text2" w:sz="6" w:space="1"/>
      </w:pBdr>
      <w:spacing w:before="200" w:after="0"/>
      <w:outlineLvl w:val="4"/>
    </w:pPr>
    <w:rPr>
      <w:rFonts w:asciiTheme="majorHAnsi" w:hAnsiTheme="majorHAnsi" w:eastAsiaTheme="majorEastAsia"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color="099BDD" w:themeColor="text2" w:sz="6" w:space="1"/>
      </w:pBdr>
      <w:spacing w:before="200" w:after="0"/>
      <w:outlineLvl w:val="5"/>
    </w:pPr>
    <w:rPr>
      <w:rFonts w:asciiTheme="majorHAnsi" w:hAnsiTheme="majorHAnsi" w:eastAsiaTheme="majorEastAsia"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hAnsiTheme="majorHAnsi" w:eastAsiaTheme="majorEastAsia"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hAnsiTheme="majorHAnsi" w:eastAsiaTheme="majorEastAsia"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hAnsiTheme="majorHAnsi" w:eastAsiaTheme="majorEastAsia" w:cstheme="majorBidi"/>
      <w:i/>
      <w:iCs/>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aps/>
      <w:color w:val="FFFFFF" w:themeColor="background1"/>
      <w:spacing w:val="15"/>
      <w:shd w:val="clear" w:color="auto" w:fill="099BDD" w:themeFill="text2"/>
    </w:rPr>
  </w:style>
  <w:style w:type="character" w:styleId="Heading2Char" w:customStyle="1">
    <w:name w:val="Heading 2 Char"/>
    <w:basedOn w:val="DefaultParagraphFont"/>
    <w:link w:val="Heading2"/>
    <w:uiPriority w:val="9"/>
    <w:rPr>
      <w:rFonts w:asciiTheme="majorHAnsi" w:hAnsiTheme="majorHAnsi" w:eastAsiaTheme="majorEastAsia" w:cstheme="majorBidi"/>
      <w:caps/>
      <w:spacing w:val="15"/>
      <w:shd w:val="clear" w:color="auto" w:fill="C9ECFC" w:themeFill="text2" w:themeFillTint="33"/>
    </w:rPr>
  </w:style>
  <w:style w:type="character" w:styleId="Heading3Char" w:customStyle="1">
    <w:name w:val="Heading 3 Char"/>
    <w:basedOn w:val="DefaultParagraphFont"/>
    <w:link w:val="Heading3"/>
    <w:uiPriority w:val="9"/>
    <w:rPr>
      <w:rFonts w:asciiTheme="majorHAnsi" w:hAnsiTheme="majorHAnsi" w:eastAsiaTheme="majorEastAsia"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color="2C2C2C" w:themeColor="text1" w:sz="4" w:space="0"/>
        <w:left w:val="single" w:color="2C2C2C" w:themeColor="text1" w:sz="4" w:space="0"/>
        <w:bottom w:val="single" w:color="2C2C2C" w:themeColor="text1" w:sz="4" w:space="0"/>
        <w:right w:val="single" w:color="2C2C2C" w:themeColor="text1" w:sz="4" w:space="0"/>
        <w:insideH w:val="single" w:color="2C2C2C" w:themeColor="text1" w:sz="4" w:space="0"/>
        <w:insideV w:val="single" w:color="2C2C2C" w:themeColor="text1" w:sz="4" w:space="0"/>
      </w:tblBorders>
    </w:tblPr>
  </w:style>
  <w:style w:type="paragraph" w:styleId="Title">
    <w:name w:val="Title"/>
    <w:basedOn w:val="Normal"/>
    <w:next w:val="Normal"/>
    <w:link w:val="TitleChar"/>
    <w:uiPriority w:val="10"/>
    <w:qFormat/>
    <w:pPr>
      <w:spacing w:before="0" w:after="0"/>
    </w:pPr>
    <w:rPr>
      <w:rFonts w:asciiTheme="majorHAnsi" w:hAnsiTheme="majorHAnsi" w:eastAsiaTheme="majorEastAsia" w:cstheme="majorBidi"/>
      <w:caps/>
      <w:color w:val="099BDD" w:themeColor="text2"/>
      <w:spacing w:val="10"/>
      <w:sz w:val="52"/>
      <w:szCs w:val="52"/>
    </w:rPr>
  </w:style>
  <w:style w:type="character" w:styleId="TitleChar" w:customStyle="1">
    <w:name w:val="Title Char"/>
    <w:basedOn w:val="DefaultParagraphFont"/>
    <w:link w:val="Title"/>
    <w:uiPriority w:val="10"/>
    <w:rPr>
      <w:rFonts w:asciiTheme="majorHAnsi" w:hAnsiTheme="majorHAnsi" w:eastAsiaTheme="majorEastAsia"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styleId="SubtitleChar" w:customStyle="1">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styleId="QuoteChar" w:customStyle="1">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styleId="IntenseQuoteChar" w:customStyle="1">
    <w:name w:val="Intense Quote Char"/>
    <w:basedOn w:val="DefaultParagraphFont"/>
    <w:link w:val="IntenseQuote"/>
    <w:uiPriority w:val="30"/>
    <w:rPr>
      <w:color w:val="099BDD" w:themeColor="text2"/>
      <w:sz w:val="24"/>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caps/>
      <w:color w:val="0673A5" w:themeColor="text2" w:themeShade="BF"/>
      <w:spacing w:val="10"/>
    </w:rPr>
  </w:style>
  <w:style w:type="character" w:styleId="Heading5Char" w:customStyle="1">
    <w:name w:val="Heading 5 Char"/>
    <w:basedOn w:val="DefaultParagraphFont"/>
    <w:link w:val="Heading5"/>
    <w:uiPriority w:val="9"/>
    <w:rPr>
      <w:rFonts w:asciiTheme="majorHAnsi" w:hAnsiTheme="majorHAnsi" w:eastAsiaTheme="majorEastAsia" w:cstheme="majorBidi"/>
      <w:caps/>
      <w:color w:val="0673A5" w:themeColor="text2" w:themeShade="BF"/>
      <w:spacing w:val="10"/>
    </w:rPr>
  </w:style>
  <w:style w:type="character" w:styleId="Heading6Char" w:customStyle="1">
    <w:name w:val="Heading 6 Char"/>
    <w:basedOn w:val="DefaultParagraphFont"/>
    <w:link w:val="Heading6"/>
    <w:uiPriority w:val="9"/>
    <w:rPr>
      <w:rFonts w:asciiTheme="majorHAnsi" w:hAnsiTheme="majorHAnsi" w:eastAsiaTheme="majorEastAsia" w:cstheme="majorBidi"/>
      <w:caps/>
      <w:color w:val="0673A5" w:themeColor="text2" w:themeShade="BF"/>
      <w:spacing w:val="10"/>
    </w:rPr>
  </w:style>
  <w:style w:type="character" w:styleId="Heading7Char" w:customStyle="1">
    <w:name w:val="Heading 7 Char"/>
    <w:basedOn w:val="DefaultParagraphFont"/>
    <w:link w:val="Heading7"/>
    <w:uiPriority w:val="9"/>
    <w:rPr>
      <w:rFonts w:asciiTheme="majorHAnsi" w:hAnsiTheme="majorHAnsi" w:eastAsiaTheme="majorEastAsia" w:cstheme="majorBidi"/>
      <w:caps/>
      <w:color w:val="0673A5" w:themeColor="text2" w:themeShade="BF"/>
      <w:spacing w:val="10"/>
    </w:rPr>
  </w:style>
  <w:style w:type="character" w:styleId="Heading8Char" w:customStyle="1">
    <w:name w:val="Heading 8 Char"/>
    <w:basedOn w:val="DefaultParagraphFont"/>
    <w:link w:val="Heading8"/>
    <w:uiPriority w:val="9"/>
    <w:rPr>
      <w:rFonts w:asciiTheme="majorHAnsi" w:hAnsiTheme="majorHAnsi" w:eastAsiaTheme="majorEastAsia" w:cstheme="majorBidi"/>
      <w:caps/>
      <w:spacing w:val="10"/>
      <w:sz w:val="18"/>
      <w:szCs w:val="18"/>
    </w:rPr>
  </w:style>
  <w:style w:type="character" w:styleId="Heading9Char" w:customStyle="1">
    <w:name w:val="Heading 9 Char"/>
    <w:basedOn w:val="DefaultParagraphFont"/>
    <w:link w:val="Heading9"/>
    <w:uiPriority w:val="9"/>
    <w:rPr>
      <w:rFonts w:asciiTheme="majorHAnsi" w:hAnsiTheme="majorHAnsi" w:eastAsiaTheme="majorEastAsia"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styleId="NoSpacingChar" w:customStyle="1">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A582A"/>
    <w:pPr>
      <w:spacing w:before="0"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A582A"/>
    <w:rPr>
      <w:rFonts w:ascii="Segoe UI" w:hAnsi="Segoe UI" w:cs="Segoe UI"/>
      <w:sz w:val="18"/>
      <w:szCs w:val="18"/>
    </w:rPr>
  </w:style>
  <w:style w:type="character" w:styleId="Hyperlink">
    <w:name w:val="Hyperlink"/>
    <w:basedOn w:val="DefaultParagraphFont"/>
    <w:uiPriority w:val="99"/>
    <w:unhideWhenUsed/>
    <w:rsid w:val="004B5239"/>
    <w:rPr>
      <w:color w:val="005DBA" w:themeColor="hyperlink"/>
      <w:u w:val="single"/>
    </w:rPr>
  </w:style>
  <w:style w:type="paragraph" w:styleId="Header">
    <w:name w:val="header"/>
    <w:basedOn w:val="Normal"/>
    <w:link w:val="HeaderChar"/>
    <w:uiPriority w:val="99"/>
    <w:unhideWhenUsed/>
    <w:rsid w:val="00655BC6"/>
    <w:pPr>
      <w:tabs>
        <w:tab w:val="center" w:pos="4680"/>
        <w:tab w:val="right" w:pos="9360"/>
      </w:tabs>
      <w:spacing w:before="0" w:after="0" w:line="240" w:lineRule="auto"/>
    </w:pPr>
  </w:style>
  <w:style w:type="character" w:styleId="HeaderChar" w:customStyle="1">
    <w:name w:val="Header Char"/>
    <w:basedOn w:val="DefaultParagraphFont"/>
    <w:link w:val="Header"/>
    <w:uiPriority w:val="99"/>
    <w:rsid w:val="00655BC6"/>
  </w:style>
  <w:style w:type="paragraph" w:styleId="Footer">
    <w:name w:val="footer"/>
    <w:basedOn w:val="Normal"/>
    <w:link w:val="FooterChar"/>
    <w:uiPriority w:val="99"/>
    <w:unhideWhenUsed/>
    <w:rsid w:val="00655BC6"/>
    <w:pPr>
      <w:tabs>
        <w:tab w:val="center" w:pos="4680"/>
        <w:tab w:val="right" w:pos="9360"/>
      </w:tabs>
      <w:spacing w:before="0" w:after="0" w:line="240" w:lineRule="auto"/>
    </w:pPr>
  </w:style>
  <w:style w:type="character" w:styleId="FooterChar" w:customStyle="1">
    <w:name w:val="Footer Char"/>
    <w:basedOn w:val="DefaultParagraphFont"/>
    <w:link w:val="Footer"/>
    <w:uiPriority w:val="99"/>
    <w:rsid w:val="00655BC6"/>
  </w:style>
  <w:style w:type="paragraph" w:styleId="Style1" w:customStyle="1">
    <w:name w:val="Style1"/>
    <w:basedOn w:val="Heading1"/>
    <w:link w:val="Style1Char"/>
    <w:qFormat/>
    <w:rsid w:val="00283C0B"/>
    <w:pPr>
      <w:pBdr>
        <w:top w:val="single" w:color="0673A5" w:themeColor="text2" w:themeShade="BF" w:sz="24" w:space="0"/>
        <w:left w:val="single" w:color="0673A5" w:themeColor="text2" w:themeShade="BF" w:sz="24" w:space="0"/>
        <w:bottom w:val="single" w:color="0673A5" w:themeColor="text2" w:themeShade="BF" w:sz="24" w:space="0"/>
        <w:right w:val="single" w:color="0673A5" w:themeColor="text2" w:themeShade="BF" w:sz="24" w:space="0"/>
      </w:pBdr>
      <w:shd w:val="clear" w:color="auto" w:fill="0673A5" w:themeFill="text2" w:themeFillShade="BF"/>
      <w:jc w:val="both"/>
    </w:pPr>
  </w:style>
  <w:style w:type="paragraph" w:styleId="StyleHeading2TrebuchetMS" w:customStyle="1">
    <w:name w:val="Style Heading 2 + Trebuchet MS"/>
    <w:basedOn w:val="Heading2"/>
    <w:rsid w:val="00AA4F18"/>
    <w:pPr>
      <w:keepNext/>
      <w:pBdr>
        <w:top w:val="none" w:color="auto" w:sz="0" w:space="0"/>
        <w:left w:val="none" w:color="auto" w:sz="0" w:space="0"/>
        <w:bottom w:val="none" w:color="auto" w:sz="0" w:space="0"/>
        <w:right w:val="none" w:color="auto" w:sz="0" w:space="0"/>
      </w:pBdr>
      <w:shd w:val="clear" w:color="auto" w:fill="auto"/>
      <w:spacing w:before="0" w:line="240" w:lineRule="auto"/>
      <w:jc w:val="both"/>
    </w:pPr>
    <w:rPr>
      <w:rFonts w:ascii="Trebuchet MS" w:hAnsi="Trebuchet MS" w:eastAsia="Times New Roman" w:cs="Times New Roman"/>
      <w:b/>
      <w:bCs/>
      <w:caps w:val="0"/>
      <w:color w:val="000000"/>
      <w:spacing w:val="0"/>
      <w:sz w:val="24"/>
      <w:szCs w:val="20"/>
      <w:lang w:eastAsia="en-US"/>
    </w:rPr>
  </w:style>
  <w:style w:type="character" w:styleId="Style1Char" w:customStyle="1">
    <w:name w:val="Style1 Char"/>
    <w:basedOn w:val="Heading1Char"/>
    <w:link w:val="Style1"/>
    <w:rsid w:val="00283C0B"/>
    <w:rPr>
      <w:rFonts w:asciiTheme="majorHAnsi" w:hAnsiTheme="majorHAnsi" w:eastAsiaTheme="majorEastAsia" w:cstheme="majorBidi"/>
      <w:caps/>
      <w:color w:val="FFFFFF" w:themeColor="background1"/>
      <w:spacing w:val="15"/>
      <w:shd w:val="clear" w:color="auto" w:fill="0673A5" w:themeFill="text2" w:themeFill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hyperlink" Target="mailto:itdesigner@hotmail.com" TargetMode="Externa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jo-jojo\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BD746756-41A7-4591-BEB7-57C88708CE8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Banded design (blank).dotx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Jerry Shaughnessy</dc:creator>
  <keywords/>
  <lastModifiedBy>Jerry Shaughnessy</lastModifiedBy>
  <revision>9</revision>
  <dcterms:created xsi:type="dcterms:W3CDTF">2018-08-24T15:13:51.1623995Z</dcterms:created>
  <dcterms:modified xsi:type="dcterms:W3CDTF">2018-08-28T16:41:07.3438128Z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